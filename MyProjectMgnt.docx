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06A276E9" w:rsidR="00F34A9B" w:rsidRPr="005C397A" w:rsidRDefault="00504AF2">
      <w:pPr>
        <w:spacing w:line="240" w:lineRule="auto"/>
        <w:rPr>
          <w:b/>
          <w:i/>
          <w:color w:val="2A62A6"/>
          <w:sz w:val="32"/>
          <w:szCs w:val="32"/>
        </w:rPr>
      </w:pPr>
      <w:r w:rsidRPr="00FA4C3D">
        <w:rPr>
          <w:rFonts w:ascii="Times New Roman" w:hAnsi="Times New Roman" w:cs="Times New Roman"/>
          <w:b/>
          <w:i/>
          <w:noProof/>
          <w:color w:val="2A62A6"/>
          <w:sz w:val="40"/>
          <w:szCs w:val="40"/>
          <w:lang w:eastAsia="en-US" w:bidi="ar-SA"/>
        </w:rPr>
        <mc:AlternateContent>
          <mc:Choice Requires="wps">
            <w:drawing>
              <wp:anchor distT="0" distB="0" distL="114300" distR="114300" simplePos="0" relativeHeight="251659264" behindDoc="0" locked="0" layoutInCell="1" allowOverlap="1" wp14:anchorId="55E0899F" wp14:editId="307ECC64">
                <wp:simplePos x="0" y="0"/>
                <wp:positionH relativeFrom="column">
                  <wp:posOffset>-4445</wp:posOffset>
                </wp:positionH>
                <wp:positionV relativeFrom="paragraph">
                  <wp:posOffset>1270</wp:posOffset>
                </wp:positionV>
                <wp:extent cx="1600200" cy="15049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600200" cy="1504950"/>
                        </a:xfrm>
                        <a:prstGeom prst="rect">
                          <a:avLst/>
                        </a:prstGeom>
                        <a:solidFill>
                          <a:schemeClr val="lt1"/>
                        </a:solidFill>
                        <a:ln w="6350">
                          <a:solidFill>
                            <a:prstClr val="black"/>
                          </a:solidFill>
                        </a:ln>
                      </wps:spPr>
                      <wps:txbx>
                        <w:txbxContent>
                          <w:p w14:paraId="52B06360" w14:textId="4EAABD22" w:rsidR="00504AF2" w:rsidRPr="001501A9" w:rsidRDefault="00504AF2" w:rsidP="00504AF2">
                            <w:pPr>
                              <w:rPr>
                                <w:b/>
                                <w:i/>
                                <w:color w:val="C00000"/>
                              </w:rPr>
                            </w:pPr>
                            <w:r>
                              <w:rPr>
                                <w:b/>
                                <w:i/>
                                <w:noProof/>
                                <w:color w:val="C00000"/>
                                <w:lang w:eastAsia="en-US" w:bidi="ar-SA"/>
                              </w:rPr>
                              <w:drawing>
                                <wp:inline distT="0" distB="0" distL="0" distR="0" wp14:anchorId="072693A0" wp14:editId="786BD68A">
                                  <wp:extent cx="141097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jpg"/>
                                          <pic:cNvPicPr/>
                                        </pic:nvPicPr>
                                        <pic:blipFill>
                                          <a:blip r:embed="rId11">
                                            <a:extLst>
                                              <a:ext uri="{28A0092B-C50C-407E-A947-70E740481C1C}">
                                                <a14:useLocalDpi xmlns:a14="http://schemas.microsoft.com/office/drawing/2010/main" val="0"/>
                                              </a:ext>
                                            </a:extLst>
                                          </a:blip>
                                          <a:stretch>
                                            <a:fillRect/>
                                          </a:stretch>
                                        </pic:blipFill>
                                        <pic:spPr>
                                          <a:xfrm>
                                            <a:off x="0" y="0"/>
                                            <a:ext cx="1410970" cy="1428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55E0899F" id="_x0000_t202" coordsize="21600,21600" o:spt="202" path="m,l,21600r21600,l21600,xe">
                <v:stroke joinstyle="miter"/>
                <v:path gradientshapeok="t" o:connecttype="rect"/>
              </v:shapetype>
              <v:shape id="Text Box 11" o:spid="_x0000_s1026" type="#_x0000_t202" style="position:absolute;left:0;text-align:left;margin-left:-.35pt;margin-top:.1pt;width:126pt;height:1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" fillcolor="white [3201]" strokeweight=".5pt">
                <v:textbox>
                  <w:txbxContent>
                    <w:p w14:paraId="52B06360" w14:textId="4EAABD22" w:rsidR="00504AF2" w:rsidRPr="001501A9" w:rsidRDefault="00504AF2" w:rsidP="00504AF2">
                      <w:pPr>
                        <w:rPr>
                          <w:b/>
                          <w:i/>
                          <w:color w:val="C00000"/>
                        </w:rPr>
                      </w:pPr>
                      <w:r>
                        <w:rPr>
                          <w:b/>
                          <w:i/>
                          <w:noProof/>
                          <w:color w:val="C00000"/>
                          <w:lang w:eastAsia="en-US" w:bidi="ar-SA"/>
                        </w:rPr>
                        <w:drawing>
                          <wp:inline distT="0" distB="0" distL="0" distR="0" wp14:anchorId="072693A0" wp14:editId="786BD68A">
                            <wp:extent cx="141097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jpg"/>
                                    <pic:cNvPicPr/>
                                  </pic:nvPicPr>
                                  <pic:blipFill>
                                    <a:blip r:embed="rId12">
                                      <a:extLst>
                                        <a:ext uri="{28A0092B-C50C-407E-A947-70E740481C1C}">
                                          <a14:useLocalDpi xmlns:a14="http://schemas.microsoft.com/office/drawing/2010/main" val="0"/>
                                        </a:ext>
                                      </a:extLst>
                                    </a:blip>
                                    <a:stretch>
                                      <a:fillRect/>
                                    </a:stretch>
                                  </pic:blipFill>
                                  <pic:spPr>
                                    <a:xfrm>
                                      <a:off x="0" y="0"/>
                                      <a:ext cx="1410970" cy="1428750"/>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39863998" w:rsidR="00F34A9B" w:rsidRPr="009A57EC" w:rsidRDefault="00BF7FC3">
      <w:pPr>
        <w:spacing w:after="80"/>
        <w:rPr>
          <w:rFonts w:ascii="Arial" w:hAnsi="Arial" w:cs="Arial"/>
          <w:b/>
          <w:i/>
          <w:color w:val="951B13"/>
          <w:sz w:val="42"/>
          <w:lang w:val="vi-VN"/>
        </w:rPr>
      </w:pPr>
      <w:r w:rsidRPr="00BF7FC3">
        <w:rPr>
          <w:b/>
          <w:i/>
          <w:sz w:val="42"/>
        </w:rPr>
        <w:t>Grow Your Skills</w:t>
      </w:r>
    </w:p>
    <w:p w14:paraId="07D84872" w14:textId="05759009" w:rsidR="00F34A9B" w:rsidRDefault="00F34A9B" w:rsidP="00E83396">
      <w:r>
        <w:rPr>
          <w:i/>
        </w:rPr>
        <w:t>[</w:t>
      </w:r>
      <w:r w:rsidR="003C0262">
        <w:rPr>
          <w:i/>
        </w:rPr>
        <w:t>Link GitHub nguồn:</w:t>
      </w:r>
      <w:r w:rsidR="00BF7FC3" w:rsidRPr="00BF7FC3">
        <w:t xml:space="preserve"> </w:t>
      </w:r>
      <w:r w:rsidR="00BF7FC3" w:rsidRPr="00BF7FC3">
        <w:rPr>
          <w:i/>
        </w:rPr>
        <w:t>https://github.com/tienanh28122000/microsoft-teams-apps-growyourskills</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27412EEE" w:rsidR="00F34A9B" w:rsidRPr="0017102C" w:rsidRDefault="00F34A9B">
      <w:pPr>
        <w:pStyle w:val="NormalH"/>
        <w:rPr>
          <w:color w:val="951B13"/>
        </w:rPr>
      </w:pPr>
      <w:r w:rsidRPr="0017102C">
        <w:rPr>
          <w:color w:val="951B13"/>
        </w:rPr>
        <w:lastRenderedPageBreak/>
        <w:t>Table of contents</w:t>
      </w:r>
      <w:r w:rsidR="00B829D2">
        <w:rPr>
          <w:color w:val="951B13"/>
        </w:rPr>
        <w:t xml:space="preserve"> </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45BD10F0" w14:textId="2FF4C80E" w:rsidR="00A52216"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3443684" w:history="1">
        <w:r w:rsidR="00A52216" w:rsidRPr="006C40FA">
          <w:rPr>
            <w:rStyle w:val="Hyperlink"/>
            <w:noProof/>
          </w:rPr>
          <w:t>1.</w:t>
        </w:r>
        <w:r w:rsidR="00A52216">
          <w:rPr>
            <w:rFonts w:asciiTheme="minorHAnsi" w:eastAsiaTheme="minorEastAsia" w:hAnsiTheme="minorHAnsi" w:cstheme="minorBidi"/>
            <w:b w:val="0"/>
            <w:bCs w:val="0"/>
            <w:caps w:val="0"/>
            <w:noProof/>
            <w:sz w:val="22"/>
            <w:szCs w:val="22"/>
            <w:lang w:eastAsia="en-US" w:bidi="ar-SA"/>
          </w:rPr>
          <w:tab/>
        </w:r>
        <w:r w:rsidR="00A52216" w:rsidRPr="006C40FA">
          <w:rPr>
            <w:rStyle w:val="Hyperlink"/>
            <w:noProof/>
          </w:rPr>
          <w:t>Giới thiệu dự án</w:t>
        </w:r>
        <w:r w:rsidR="00A52216">
          <w:rPr>
            <w:noProof/>
            <w:webHidden/>
          </w:rPr>
          <w:tab/>
        </w:r>
        <w:r w:rsidR="00A52216">
          <w:rPr>
            <w:noProof/>
            <w:webHidden/>
          </w:rPr>
          <w:fldChar w:fldCharType="begin"/>
        </w:r>
        <w:r w:rsidR="00A52216">
          <w:rPr>
            <w:noProof/>
            <w:webHidden/>
          </w:rPr>
          <w:instrText xml:space="preserve"> PAGEREF _Toc93443684 \h </w:instrText>
        </w:r>
        <w:r w:rsidR="00A52216">
          <w:rPr>
            <w:noProof/>
            <w:webHidden/>
          </w:rPr>
        </w:r>
        <w:r w:rsidR="00A52216">
          <w:rPr>
            <w:noProof/>
            <w:webHidden/>
          </w:rPr>
          <w:fldChar w:fldCharType="separate"/>
        </w:r>
        <w:r w:rsidR="00A52216">
          <w:rPr>
            <w:noProof/>
            <w:webHidden/>
          </w:rPr>
          <w:t>5</w:t>
        </w:r>
        <w:r w:rsidR="00A52216">
          <w:rPr>
            <w:noProof/>
            <w:webHidden/>
          </w:rPr>
          <w:fldChar w:fldCharType="end"/>
        </w:r>
      </w:hyperlink>
    </w:p>
    <w:p w14:paraId="013F9F15" w14:textId="598F2433" w:rsidR="00A52216" w:rsidRDefault="003314A3">
      <w:pPr>
        <w:pStyle w:val="TOC2"/>
        <w:rPr>
          <w:rFonts w:asciiTheme="minorHAnsi" w:eastAsiaTheme="minorEastAsia" w:hAnsiTheme="minorHAnsi" w:cstheme="minorBidi"/>
          <w:noProof/>
          <w:sz w:val="22"/>
          <w:szCs w:val="22"/>
          <w:lang w:eastAsia="en-US" w:bidi="ar-SA"/>
        </w:rPr>
      </w:pPr>
      <w:hyperlink w:anchor="_Toc93443685" w:history="1">
        <w:r w:rsidR="00A52216" w:rsidRPr="006C40FA">
          <w:rPr>
            <w:rStyle w:val="Hyperlink"/>
            <w:rFonts w:cs="Tahoma"/>
            <w:noProof/>
          </w:rPr>
          <w:t>1.1.</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Mô tả dự án</w:t>
        </w:r>
        <w:r w:rsidR="00A52216">
          <w:rPr>
            <w:noProof/>
            <w:webHidden/>
          </w:rPr>
          <w:tab/>
        </w:r>
        <w:r w:rsidR="00A52216">
          <w:rPr>
            <w:noProof/>
            <w:webHidden/>
          </w:rPr>
          <w:fldChar w:fldCharType="begin"/>
        </w:r>
        <w:r w:rsidR="00A52216">
          <w:rPr>
            <w:noProof/>
            <w:webHidden/>
          </w:rPr>
          <w:instrText xml:space="preserve"> PAGEREF _Toc93443685 \h </w:instrText>
        </w:r>
        <w:r w:rsidR="00A52216">
          <w:rPr>
            <w:noProof/>
            <w:webHidden/>
          </w:rPr>
        </w:r>
        <w:r w:rsidR="00A52216">
          <w:rPr>
            <w:noProof/>
            <w:webHidden/>
          </w:rPr>
          <w:fldChar w:fldCharType="separate"/>
        </w:r>
        <w:r w:rsidR="00A52216">
          <w:rPr>
            <w:noProof/>
            <w:webHidden/>
          </w:rPr>
          <w:t>5</w:t>
        </w:r>
        <w:r w:rsidR="00A52216">
          <w:rPr>
            <w:noProof/>
            <w:webHidden/>
          </w:rPr>
          <w:fldChar w:fldCharType="end"/>
        </w:r>
      </w:hyperlink>
    </w:p>
    <w:p w14:paraId="00C69E95" w14:textId="24776AAC" w:rsidR="00A52216" w:rsidRDefault="003314A3">
      <w:pPr>
        <w:pStyle w:val="TOC2"/>
        <w:rPr>
          <w:rFonts w:asciiTheme="minorHAnsi" w:eastAsiaTheme="minorEastAsia" w:hAnsiTheme="minorHAnsi" w:cstheme="minorBidi"/>
          <w:noProof/>
          <w:sz w:val="22"/>
          <w:szCs w:val="22"/>
          <w:lang w:eastAsia="en-US" w:bidi="ar-SA"/>
        </w:rPr>
      </w:pPr>
      <w:hyperlink w:anchor="_Toc93443686" w:history="1">
        <w:r w:rsidR="00A52216" w:rsidRPr="006C40FA">
          <w:rPr>
            <w:rStyle w:val="Hyperlink"/>
            <w:rFonts w:cs="Tahoma"/>
            <w:noProof/>
          </w:rPr>
          <w:t>1.2.</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Công cụ quản lý</w:t>
        </w:r>
        <w:r w:rsidR="00A52216">
          <w:rPr>
            <w:noProof/>
            <w:webHidden/>
          </w:rPr>
          <w:tab/>
        </w:r>
        <w:r w:rsidR="00A52216">
          <w:rPr>
            <w:noProof/>
            <w:webHidden/>
          </w:rPr>
          <w:fldChar w:fldCharType="begin"/>
        </w:r>
        <w:r w:rsidR="00A52216">
          <w:rPr>
            <w:noProof/>
            <w:webHidden/>
          </w:rPr>
          <w:instrText xml:space="preserve"> PAGEREF _Toc93443686 \h </w:instrText>
        </w:r>
        <w:r w:rsidR="00A52216">
          <w:rPr>
            <w:noProof/>
            <w:webHidden/>
          </w:rPr>
        </w:r>
        <w:r w:rsidR="00A52216">
          <w:rPr>
            <w:noProof/>
            <w:webHidden/>
          </w:rPr>
          <w:fldChar w:fldCharType="separate"/>
        </w:r>
        <w:r w:rsidR="00A52216">
          <w:rPr>
            <w:noProof/>
            <w:webHidden/>
          </w:rPr>
          <w:t>5</w:t>
        </w:r>
        <w:r w:rsidR="00A52216">
          <w:rPr>
            <w:noProof/>
            <w:webHidden/>
          </w:rPr>
          <w:fldChar w:fldCharType="end"/>
        </w:r>
      </w:hyperlink>
    </w:p>
    <w:p w14:paraId="5EBE6536" w14:textId="44AEE11B" w:rsidR="00A52216" w:rsidRDefault="003314A3">
      <w:pPr>
        <w:pStyle w:val="TOC1"/>
        <w:rPr>
          <w:rFonts w:asciiTheme="minorHAnsi" w:eastAsiaTheme="minorEastAsia" w:hAnsiTheme="minorHAnsi" w:cstheme="minorBidi"/>
          <w:b w:val="0"/>
          <w:bCs w:val="0"/>
          <w:caps w:val="0"/>
          <w:noProof/>
          <w:sz w:val="22"/>
          <w:szCs w:val="22"/>
          <w:lang w:eastAsia="en-US" w:bidi="ar-SA"/>
        </w:rPr>
      </w:pPr>
      <w:hyperlink w:anchor="_Toc93443687" w:history="1">
        <w:r w:rsidR="00A52216" w:rsidRPr="006C40FA">
          <w:rPr>
            <w:rStyle w:val="Hyperlink"/>
            <w:noProof/>
          </w:rPr>
          <w:t>2.</w:t>
        </w:r>
        <w:r w:rsidR="00A52216">
          <w:rPr>
            <w:rFonts w:asciiTheme="minorHAnsi" w:eastAsiaTheme="minorEastAsia" w:hAnsiTheme="minorHAnsi" w:cstheme="minorBidi"/>
            <w:b w:val="0"/>
            <w:bCs w:val="0"/>
            <w:caps w:val="0"/>
            <w:noProof/>
            <w:sz w:val="22"/>
            <w:szCs w:val="22"/>
            <w:lang w:eastAsia="en-US" w:bidi="ar-SA"/>
          </w:rPr>
          <w:tab/>
        </w:r>
        <w:r w:rsidR="00A52216" w:rsidRPr="006C40FA">
          <w:rPr>
            <w:rStyle w:val="Hyperlink"/>
            <w:noProof/>
          </w:rPr>
          <w:t>Các nhân sự tham gia dự án</w:t>
        </w:r>
        <w:r w:rsidR="00A52216">
          <w:rPr>
            <w:noProof/>
            <w:webHidden/>
          </w:rPr>
          <w:tab/>
        </w:r>
        <w:r w:rsidR="00A52216">
          <w:rPr>
            <w:noProof/>
            <w:webHidden/>
          </w:rPr>
          <w:fldChar w:fldCharType="begin"/>
        </w:r>
        <w:r w:rsidR="00A52216">
          <w:rPr>
            <w:noProof/>
            <w:webHidden/>
          </w:rPr>
          <w:instrText xml:space="preserve"> PAGEREF _Toc93443687 \h </w:instrText>
        </w:r>
        <w:r w:rsidR="00A52216">
          <w:rPr>
            <w:noProof/>
            <w:webHidden/>
          </w:rPr>
        </w:r>
        <w:r w:rsidR="00A52216">
          <w:rPr>
            <w:noProof/>
            <w:webHidden/>
          </w:rPr>
          <w:fldChar w:fldCharType="separate"/>
        </w:r>
        <w:r w:rsidR="00A52216">
          <w:rPr>
            <w:noProof/>
            <w:webHidden/>
          </w:rPr>
          <w:t>5</w:t>
        </w:r>
        <w:r w:rsidR="00A52216">
          <w:rPr>
            <w:noProof/>
            <w:webHidden/>
          </w:rPr>
          <w:fldChar w:fldCharType="end"/>
        </w:r>
      </w:hyperlink>
    </w:p>
    <w:p w14:paraId="493DBEF7" w14:textId="4A5C4AED" w:rsidR="00A52216" w:rsidRDefault="003314A3">
      <w:pPr>
        <w:pStyle w:val="TOC2"/>
        <w:rPr>
          <w:rFonts w:asciiTheme="minorHAnsi" w:eastAsiaTheme="minorEastAsia" w:hAnsiTheme="minorHAnsi" w:cstheme="minorBidi"/>
          <w:noProof/>
          <w:sz w:val="22"/>
          <w:szCs w:val="22"/>
          <w:lang w:eastAsia="en-US" w:bidi="ar-SA"/>
        </w:rPr>
      </w:pPr>
      <w:hyperlink w:anchor="_Toc93443688" w:history="1">
        <w:r w:rsidR="00A52216" w:rsidRPr="006C40FA">
          <w:rPr>
            <w:rStyle w:val="Hyperlink"/>
            <w:rFonts w:cs="Tahoma"/>
            <w:noProof/>
          </w:rPr>
          <w:t>2.1.</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Thông tin liên hệ phía khách hàng</w:t>
        </w:r>
        <w:r w:rsidR="00A52216">
          <w:rPr>
            <w:noProof/>
            <w:webHidden/>
          </w:rPr>
          <w:tab/>
        </w:r>
        <w:r w:rsidR="00A52216">
          <w:rPr>
            <w:noProof/>
            <w:webHidden/>
          </w:rPr>
          <w:fldChar w:fldCharType="begin"/>
        </w:r>
        <w:r w:rsidR="00A52216">
          <w:rPr>
            <w:noProof/>
            <w:webHidden/>
          </w:rPr>
          <w:instrText xml:space="preserve"> PAGEREF _Toc93443688 \h </w:instrText>
        </w:r>
        <w:r w:rsidR="00A52216">
          <w:rPr>
            <w:noProof/>
            <w:webHidden/>
          </w:rPr>
        </w:r>
        <w:r w:rsidR="00A52216">
          <w:rPr>
            <w:noProof/>
            <w:webHidden/>
          </w:rPr>
          <w:fldChar w:fldCharType="separate"/>
        </w:r>
        <w:r w:rsidR="00A52216">
          <w:rPr>
            <w:noProof/>
            <w:webHidden/>
          </w:rPr>
          <w:t>5</w:t>
        </w:r>
        <w:r w:rsidR="00A52216">
          <w:rPr>
            <w:noProof/>
            <w:webHidden/>
          </w:rPr>
          <w:fldChar w:fldCharType="end"/>
        </w:r>
      </w:hyperlink>
    </w:p>
    <w:p w14:paraId="60D3DC00" w14:textId="5BE104AE" w:rsidR="00A52216" w:rsidRDefault="003314A3">
      <w:pPr>
        <w:pStyle w:val="TOC2"/>
        <w:rPr>
          <w:rFonts w:asciiTheme="minorHAnsi" w:eastAsiaTheme="minorEastAsia" w:hAnsiTheme="minorHAnsi" w:cstheme="minorBidi"/>
          <w:noProof/>
          <w:sz w:val="22"/>
          <w:szCs w:val="22"/>
          <w:lang w:eastAsia="en-US" w:bidi="ar-SA"/>
        </w:rPr>
      </w:pPr>
      <w:hyperlink w:anchor="_Toc93443689" w:history="1">
        <w:r w:rsidR="00A52216" w:rsidRPr="006C40FA">
          <w:rPr>
            <w:rStyle w:val="Hyperlink"/>
            <w:rFonts w:cs="Tahoma"/>
            <w:noProof/>
          </w:rPr>
          <w:t>2.2.</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Thông tin thành viên nhóm</w:t>
        </w:r>
        <w:r w:rsidR="00A52216">
          <w:rPr>
            <w:noProof/>
            <w:webHidden/>
          </w:rPr>
          <w:tab/>
        </w:r>
        <w:r w:rsidR="00A52216">
          <w:rPr>
            <w:noProof/>
            <w:webHidden/>
          </w:rPr>
          <w:fldChar w:fldCharType="begin"/>
        </w:r>
        <w:r w:rsidR="00A52216">
          <w:rPr>
            <w:noProof/>
            <w:webHidden/>
          </w:rPr>
          <w:instrText xml:space="preserve"> PAGEREF _Toc93443689 \h </w:instrText>
        </w:r>
        <w:r w:rsidR="00A52216">
          <w:rPr>
            <w:noProof/>
            <w:webHidden/>
          </w:rPr>
        </w:r>
        <w:r w:rsidR="00A52216">
          <w:rPr>
            <w:noProof/>
            <w:webHidden/>
          </w:rPr>
          <w:fldChar w:fldCharType="separate"/>
        </w:r>
        <w:r w:rsidR="00A52216">
          <w:rPr>
            <w:noProof/>
            <w:webHidden/>
          </w:rPr>
          <w:t>5</w:t>
        </w:r>
        <w:r w:rsidR="00A52216">
          <w:rPr>
            <w:noProof/>
            <w:webHidden/>
          </w:rPr>
          <w:fldChar w:fldCharType="end"/>
        </w:r>
      </w:hyperlink>
    </w:p>
    <w:p w14:paraId="3AABD6C6" w14:textId="537E57A9" w:rsidR="00A52216" w:rsidRDefault="003314A3">
      <w:pPr>
        <w:pStyle w:val="TOC2"/>
        <w:rPr>
          <w:rFonts w:asciiTheme="minorHAnsi" w:eastAsiaTheme="minorEastAsia" w:hAnsiTheme="minorHAnsi" w:cstheme="minorBidi"/>
          <w:noProof/>
          <w:sz w:val="22"/>
          <w:szCs w:val="22"/>
          <w:lang w:eastAsia="en-US" w:bidi="ar-SA"/>
        </w:rPr>
      </w:pPr>
      <w:hyperlink w:anchor="_Toc93443690" w:history="1">
        <w:r w:rsidR="00A52216" w:rsidRPr="006C40FA">
          <w:rPr>
            <w:rStyle w:val="Hyperlink"/>
            <w:rFonts w:cs="Tahoma"/>
            <w:noProof/>
          </w:rPr>
          <w:t>2.3.</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Phân chia vai trò của thành viên dự án và khách hàng</w:t>
        </w:r>
        <w:r w:rsidR="00A52216">
          <w:rPr>
            <w:noProof/>
            <w:webHidden/>
          </w:rPr>
          <w:tab/>
        </w:r>
        <w:r w:rsidR="00A52216">
          <w:rPr>
            <w:noProof/>
            <w:webHidden/>
          </w:rPr>
          <w:fldChar w:fldCharType="begin"/>
        </w:r>
        <w:r w:rsidR="00A52216">
          <w:rPr>
            <w:noProof/>
            <w:webHidden/>
          </w:rPr>
          <w:instrText xml:space="preserve"> PAGEREF _Toc93443690 \h </w:instrText>
        </w:r>
        <w:r w:rsidR="00A52216">
          <w:rPr>
            <w:noProof/>
            <w:webHidden/>
          </w:rPr>
        </w:r>
        <w:r w:rsidR="00A52216">
          <w:rPr>
            <w:noProof/>
            <w:webHidden/>
          </w:rPr>
          <w:fldChar w:fldCharType="separate"/>
        </w:r>
        <w:r w:rsidR="00A52216">
          <w:rPr>
            <w:noProof/>
            <w:webHidden/>
          </w:rPr>
          <w:t>5</w:t>
        </w:r>
        <w:r w:rsidR="00A52216">
          <w:rPr>
            <w:noProof/>
            <w:webHidden/>
          </w:rPr>
          <w:fldChar w:fldCharType="end"/>
        </w:r>
      </w:hyperlink>
    </w:p>
    <w:p w14:paraId="6D5B3D8C" w14:textId="62C05533" w:rsidR="00A52216" w:rsidRDefault="003314A3">
      <w:pPr>
        <w:pStyle w:val="TOC1"/>
        <w:rPr>
          <w:rFonts w:asciiTheme="minorHAnsi" w:eastAsiaTheme="minorEastAsia" w:hAnsiTheme="minorHAnsi" w:cstheme="minorBidi"/>
          <w:b w:val="0"/>
          <w:bCs w:val="0"/>
          <w:caps w:val="0"/>
          <w:noProof/>
          <w:sz w:val="22"/>
          <w:szCs w:val="22"/>
          <w:lang w:eastAsia="en-US" w:bidi="ar-SA"/>
        </w:rPr>
      </w:pPr>
      <w:hyperlink w:anchor="_Toc93443691" w:history="1">
        <w:r w:rsidR="00A52216" w:rsidRPr="006C40FA">
          <w:rPr>
            <w:rStyle w:val="Hyperlink"/>
            <w:noProof/>
          </w:rPr>
          <w:t>3.</w:t>
        </w:r>
        <w:r w:rsidR="00A52216">
          <w:rPr>
            <w:rFonts w:asciiTheme="minorHAnsi" w:eastAsiaTheme="minorEastAsia" w:hAnsiTheme="minorHAnsi" w:cstheme="minorBidi"/>
            <w:b w:val="0"/>
            <w:bCs w:val="0"/>
            <w:caps w:val="0"/>
            <w:noProof/>
            <w:sz w:val="22"/>
            <w:szCs w:val="22"/>
            <w:lang w:eastAsia="en-US" w:bidi="ar-SA"/>
          </w:rPr>
          <w:tab/>
        </w:r>
        <w:r w:rsidR="00A52216" w:rsidRPr="006C40FA">
          <w:rPr>
            <w:rStyle w:val="Hyperlink"/>
            <w:noProof/>
          </w:rPr>
          <w:t>Khảo sát dự án</w:t>
        </w:r>
        <w:r w:rsidR="00A52216">
          <w:rPr>
            <w:noProof/>
            <w:webHidden/>
          </w:rPr>
          <w:tab/>
        </w:r>
        <w:r w:rsidR="00A52216">
          <w:rPr>
            <w:noProof/>
            <w:webHidden/>
          </w:rPr>
          <w:fldChar w:fldCharType="begin"/>
        </w:r>
        <w:r w:rsidR="00A52216">
          <w:rPr>
            <w:noProof/>
            <w:webHidden/>
          </w:rPr>
          <w:instrText xml:space="preserve"> PAGEREF _Toc93443691 \h </w:instrText>
        </w:r>
        <w:r w:rsidR="00A52216">
          <w:rPr>
            <w:noProof/>
            <w:webHidden/>
          </w:rPr>
        </w:r>
        <w:r w:rsidR="00A52216">
          <w:rPr>
            <w:noProof/>
            <w:webHidden/>
          </w:rPr>
          <w:fldChar w:fldCharType="separate"/>
        </w:r>
        <w:r w:rsidR="00A52216">
          <w:rPr>
            <w:noProof/>
            <w:webHidden/>
          </w:rPr>
          <w:t>5</w:t>
        </w:r>
        <w:r w:rsidR="00A52216">
          <w:rPr>
            <w:noProof/>
            <w:webHidden/>
          </w:rPr>
          <w:fldChar w:fldCharType="end"/>
        </w:r>
      </w:hyperlink>
    </w:p>
    <w:p w14:paraId="605518F8" w14:textId="0B215EED" w:rsidR="00A52216" w:rsidRDefault="003314A3">
      <w:pPr>
        <w:pStyle w:val="TOC2"/>
        <w:rPr>
          <w:rFonts w:asciiTheme="minorHAnsi" w:eastAsiaTheme="minorEastAsia" w:hAnsiTheme="minorHAnsi" w:cstheme="minorBidi"/>
          <w:noProof/>
          <w:sz w:val="22"/>
          <w:szCs w:val="22"/>
          <w:lang w:eastAsia="en-US" w:bidi="ar-SA"/>
        </w:rPr>
      </w:pPr>
      <w:hyperlink w:anchor="_Toc93443692" w:history="1">
        <w:r w:rsidR="00A52216" w:rsidRPr="006C40FA">
          <w:rPr>
            <w:rStyle w:val="Hyperlink"/>
            <w:rFonts w:cs="Tahoma"/>
            <w:noProof/>
          </w:rPr>
          <w:t>3.1.</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Tóm tắt về ứng dụng</w:t>
        </w:r>
        <w:r w:rsidR="00A52216">
          <w:rPr>
            <w:noProof/>
            <w:webHidden/>
          </w:rPr>
          <w:tab/>
        </w:r>
        <w:r w:rsidR="00A52216">
          <w:rPr>
            <w:noProof/>
            <w:webHidden/>
          </w:rPr>
          <w:fldChar w:fldCharType="begin"/>
        </w:r>
        <w:r w:rsidR="00A52216">
          <w:rPr>
            <w:noProof/>
            <w:webHidden/>
          </w:rPr>
          <w:instrText xml:space="preserve"> PAGEREF _Toc93443692 \h </w:instrText>
        </w:r>
        <w:r w:rsidR="00A52216">
          <w:rPr>
            <w:noProof/>
            <w:webHidden/>
          </w:rPr>
        </w:r>
        <w:r w:rsidR="00A52216">
          <w:rPr>
            <w:noProof/>
            <w:webHidden/>
          </w:rPr>
          <w:fldChar w:fldCharType="separate"/>
        </w:r>
        <w:r w:rsidR="00A52216">
          <w:rPr>
            <w:noProof/>
            <w:webHidden/>
          </w:rPr>
          <w:t>5</w:t>
        </w:r>
        <w:r w:rsidR="00A52216">
          <w:rPr>
            <w:noProof/>
            <w:webHidden/>
          </w:rPr>
          <w:fldChar w:fldCharType="end"/>
        </w:r>
      </w:hyperlink>
    </w:p>
    <w:p w14:paraId="3BABDEB3" w14:textId="746AAC16" w:rsidR="00A52216" w:rsidRDefault="003314A3">
      <w:pPr>
        <w:pStyle w:val="TOC2"/>
        <w:rPr>
          <w:rFonts w:asciiTheme="minorHAnsi" w:eastAsiaTheme="minorEastAsia" w:hAnsiTheme="minorHAnsi" w:cstheme="minorBidi"/>
          <w:noProof/>
          <w:sz w:val="22"/>
          <w:szCs w:val="22"/>
          <w:lang w:eastAsia="en-US" w:bidi="ar-SA"/>
        </w:rPr>
      </w:pPr>
      <w:hyperlink w:anchor="_Toc93443693" w:history="1">
        <w:r w:rsidR="00A52216" w:rsidRPr="006C40FA">
          <w:rPr>
            <w:rStyle w:val="Hyperlink"/>
            <w:rFonts w:cs="Tahoma"/>
            <w:noProof/>
          </w:rPr>
          <w:t>3.2.</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Thống kê về mã nguồn</w:t>
        </w:r>
        <w:r w:rsidR="00A52216">
          <w:rPr>
            <w:noProof/>
            <w:webHidden/>
          </w:rPr>
          <w:tab/>
        </w:r>
        <w:r w:rsidR="00A52216">
          <w:rPr>
            <w:noProof/>
            <w:webHidden/>
          </w:rPr>
          <w:fldChar w:fldCharType="begin"/>
        </w:r>
        <w:r w:rsidR="00A52216">
          <w:rPr>
            <w:noProof/>
            <w:webHidden/>
          </w:rPr>
          <w:instrText xml:space="preserve"> PAGEREF _Toc93443693 \h </w:instrText>
        </w:r>
        <w:r w:rsidR="00A52216">
          <w:rPr>
            <w:noProof/>
            <w:webHidden/>
          </w:rPr>
        </w:r>
        <w:r w:rsidR="00A52216">
          <w:rPr>
            <w:noProof/>
            <w:webHidden/>
          </w:rPr>
          <w:fldChar w:fldCharType="separate"/>
        </w:r>
        <w:r w:rsidR="00A52216">
          <w:rPr>
            <w:noProof/>
            <w:webHidden/>
          </w:rPr>
          <w:t>6</w:t>
        </w:r>
        <w:r w:rsidR="00A52216">
          <w:rPr>
            <w:noProof/>
            <w:webHidden/>
          </w:rPr>
          <w:fldChar w:fldCharType="end"/>
        </w:r>
      </w:hyperlink>
    </w:p>
    <w:p w14:paraId="4B8B557D" w14:textId="42E7E771" w:rsidR="00A52216" w:rsidRDefault="003314A3">
      <w:pPr>
        <w:pStyle w:val="TOC2"/>
        <w:rPr>
          <w:rFonts w:asciiTheme="minorHAnsi" w:eastAsiaTheme="minorEastAsia" w:hAnsiTheme="minorHAnsi" w:cstheme="minorBidi"/>
          <w:noProof/>
          <w:sz w:val="22"/>
          <w:szCs w:val="22"/>
          <w:lang w:eastAsia="en-US" w:bidi="ar-SA"/>
        </w:rPr>
      </w:pPr>
      <w:hyperlink w:anchor="_Toc93443694" w:history="1">
        <w:r w:rsidR="00A52216" w:rsidRPr="006C40FA">
          <w:rPr>
            <w:rStyle w:val="Hyperlink"/>
            <w:rFonts w:cs="Tahoma"/>
            <w:noProof/>
          </w:rPr>
          <w:t>3.3.</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Thống kê về hợp tác</w:t>
        </w:r>
        <w:r w:rsidR="00A52216">
          <w:rPr>
            <w:noProof/>
            <w:webHidden/>
          </w:rPr>
          <w:tab/>
        </w:r>
        <w:r w:rsidR="00A52216">
          <w:rPr>
            <w:noProof/>
            <w:webHidden/>
          </w:rPr>
          <w:fldChar w:fldCharType="begin"/>
        </w:r>
        <w:r w:rsidR="00A52216">
          <w:rPr>
            <w:noProof/>
            <w:webHidden/>
          </w:rPr>
          <w:instrText xml:space="preserve"> PAGEREF _Toc93443694 \h </w:instrText>
        </w:r>
        <w:r w:rsidR="00A52216">
          <w:rPr>
            <w:noProof/>
            <w:webHidden/>
          </w:rPr>
        </w:r>
        <w:r w:rsidR="00A52216">
          <w:rPr>
            <w:noProof/>
            <w:webHidden/>
          </w:rPr>
          <w:fldChar w:fldCharType="separate"/>
        </w:r>
        <w:r w:rsidR="00A52216">
          <w:rPr>
            <w:noProof/>
            <w:webHidden/>
          </w:rPr>
          <w:t>6</w:t>
        </w:r>
        <w:r w:rsidR="00A52216">
          <w:rPr>
            <w:noProof/>
            <w:webHidden/>
          </w:rPr>
          <w:fldChar w:fldCharType="end"/>
        </w:r>
      </w:hyperlink>
    </w:p>
    <w:p w14:paraId="3B5B7BCB" w14:textId="4DA03E23" w:rsidR="00A52216" w:rsidRDefault="003314A3">
      <w:pPr>
        <w:pStyle w:val="TOC2"/>
        <w:rPr>
          <w:rFonts w:asciiTheme="minorHAnsi" w:eastAsiaTheme="minorEastAsia" w:hAnsiTheme="minorHAnsi" w:cstheme="minorBidi"/>
          <w:noProof/>
          <w:sz w:val="22"/>
          <w:szCs w:val="22"/>
          <w:lang w:eastAsia="en-US" w:bidi="ar-SA"/>
        </w:rPr>
      </w:pPr>
      <w:hyperlink w:anchor="_Toc93443695" w:history="1">
        <w:r w:rsidR="00A52216" w:rsidRPr="006C40FA">
          <w:rPr>
            <w:rStyle w:val="Hyperlink"/>
            <w:rFonts w:cs="Tahoma"/>
            <w:noProof/>
          </w:rPr>
          <w:t>3.4.</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Kết quả chạy thử nghiệm</w:t>
        </w:r>
        <w:r w:rsidR="00A52216">
          <w:rPr>
            <w:noProof/>
            <w:webHidden/>
          </w:rPr>
          <w:tab/>
        </w:r>
        <w:r w:rsidR="00A52216">
          <w:rPr>
            <w:noProof/>
            <w:webHidden/>
          </w:rPr>
          <w:fldChar w:fldCharType="begin"/>
        </w:r>
        <w:r w:rsidR="00A52216">
          <w:rPr>
            <w:noProof/>
            <w:webHidden/>
          </w:rPr>
          <w:instrText xml:space="preserve"> PAGEREF _Toc93443695 \h </w:instrText>
        </w:r>
        <w:r w:rsidR="00A52216">
          <w:rPr>
            <w:noProof/>
            <w:webHidden/>
          </w:rPr>
        </w:r>
        <w:r w:rsidR="00A52216">
          <w:rPr>
            <w:noProof/>
            <w:webHidden/>
          </w:rPr>
          <w:fldChar w:fldCharType="separate"/>
        </w:r>
        <w:r w:rsidR="00A52216">
          <w:rPr>
            <w:noProof/>
            <w:webHidden/>
          </w:rPr>
          <w:t>7</w:t>
        </w:r>
        <w:r w:rsidR="00A52216">
          <w:rPr>
            <w:noProof/>
            <w:webHidden/>
          </w:rPr>
          <w:fldChar w:fldCharType="end"/>
        </w:r>
      </w:hyperlink>
    </w:p>
    <w:p w14:paraId="3FA8FD5A" w14:textId="47CA6082" w:rsidR="00A52216" w:rsidRDefault="003314A3">
      <w:pPr>
        <w:pStyle w:val="TOC2"/>
        <w:rPr>
          <w:rFonts w:asciiTheme="minorHAnsi" w:eastAsiaTheme="minorEastAsia" w:hAnsiTheme="minorHAnsi" w:cstheme="minorBidi"/>
          <w:noProof/>
          <w:sz w:val="22"/>
          <w:szCs w:val="22"/>
          <w:lang w:eastAsia="en-US" w:bidi="ar-SA"/>
        </w:rPr>
      </w:pPr>
      <w:hyperlink w:anchor="_Toc93443696" w:history="1">
        <w:r w:rsidR="00A52216" w:rsidRPr="006C40FA">
          <w:rPr>
            <w:rStyle w:val="Hyperlink"/>
            <w:rFonts w:cs="Tahoma"/>
            <w:noProof/>
          </w:rPr>
          <w:t>3.5.</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Phạm vi dự án</w:t>
        </w:r>
        <w:r w:rsidR="00A52216">
          <w:rPr>
            <w:noProof/>
            <w:webHidden/>
          </w:rPr>
          <w:tab/>
        </w:r>
        <w:r w:rsidR="00A52216">
          <w:rPr>
            <w:noProof/>
            <w:webHidden/>
          </w:rPr>
          <w:fldChar w:fldCharType="begin"/>
        </w:r>
        <w:r w:rsidR="00A52216">
          <w:rPr>
            <w:noProof/>
            <w:webHidden/>
          </w:rPr>
          <w:instrText xml:space="preserve"> PAGEREF _Toc93443696 \h </w:instrText>
        </w:r>
        <w:r w:rsidR="00A52216">
          <w:rPr>
            <w:noProof/>
            <w:webHidden/>
          </w:rPr>
        </w:r>
        <w:r w:rsidR="00A52216">
          <w:rPr>
            <w:noProof/>
            <w:webHidden/>
          </w:rPr>
          <w:fldChar w:fldCharType="separate"/>
        </w:r>
        <w:r w:rsidR="00A52216">
          <w:rPr>
            <w:noProof/>
            <w:webHidden/>
          </w:rPr>
          <w:t>7</w:t>
        </w:r>
        <w:r w:rsidR="00A52216">
          <w:rPr>
            <w:noProof/>
            <w:webHidden/>
          </w:rPr>
          <w:fldChar w:fldCharType="end"/>
        </w:r>
      </w:hyperlink>
    </w:p>
    <w:p w14:paraId="510C4108" w14:textId="67D27D8D" w:rsidR="00A52216" w:rsidRDefault="003314A3">
      <w:pPr>
        <w:pStyle w:val="TOC1"/>
        <w:rPr>
          <w:rFonts w:asciiTheme="minorHAnsi" w:eastAsiaTheme="minorEastAsia" w:hAnsiTheme="minorHAnsi" w:cstheme="minorBidi"/>
          <w:b w:val="0"/>
          <w:bCs w:val="0"/>
          <w:caps w:val="0"/>
          <w:noProof/>
          <w:sz w:val="22"/>
          <w:szCs w:val="22"/>
          <w:lang w:eastAsia="en-US" w:bidi="ar-SA"/>
        </w:rPr>
      </w:pPr>
      <w:hyperlink w:anchor="_Toc93443697" w:history="1">
        <w:r w:rsidR="00A52216" w:rsidRPr="006C40FA">
          <w:rPr>
            <w:rStyle w:val="Hyperlink"/>
            <w:noProof/>
          </w:rPr>
          <w:t>4.</w:t>
        </w:r>
        <w:r w:rsidR="00A52216">
          <w:rPr>
            <w:rFonts w:asciiTheme="minorHAnsi" w:eastAsiaTheme="minorEastAsia" w:hAnsiTheme="minorHAnsi" w:cstheme="minorBidi"/>
            <w:b w:val="0"/>
            <w:bCs w:val="0"/>
            <w:caps w:val="0"/>
            <w:noProof/>
            <w:sz w:val="22"/>
            <w:szCs w:val="22"/>
            <w:lang w:eastAsia="en-US" w:bidi="ar-SA"/>
          </w:rPr>
          <w:tab/>
        </w:r>
        <w:r w:rsidR="00A52216" w:rsidRPr="006C40FA">
          <w:rPr>
            <w:rStyle w:val="Hyperlink"/>
            <w:noProof/>
          </w:rPr>
          <w:t>Ước lượng chung</w:t>
        </w:r>
        <w:r w:rsidR="00A52216">
          <w:rPr>
            <w:noProof/>
            <w:webHidden/>
          </w:rPr>
          <w:tab/>
        </w:r>
        <w:r w:rsidR="00A52216">
          <w:rPr>
            <w:noProof/>
            <w:webHidden/>
          </w:rPr>
          <w:fldChar w:fldCharType="begin"/>
        </w:r>
        <w:r w:rsidR="00A52216">
          <w:rPr>
            <w:noProof/>
            <w:webHidden/>
          </w:rPr>
          <w:instrText xml:space="preserve"> PAGEREF _Toc93443697 \h </w:instrText>
        </w:r>
        <w:r w:rsidR="00A52216">
          <w:rPr>
            <w:noProof/>
            <w:webHidden/>
          </w:rPr>
        </w:r>
        <w:r w:rsidR="00A52216">
          <w:rPr>
            <w:noProof/>
            <w:webHidden/>
          </w:rPr>
          <w:fldChar w:fldCharType="separate"/>
        </w:r>
        <w:r w:rsidR="00A52216">
          <w:rPr>
            <w:noProof/>
            <w:webHidden/>
          </w:rPr>
          <w:t>7</w:t>
        </w:r>
        <w:r w:rsidR="00A52216">
          <w:rPr>
            <w:noProof/>
            <w:webHidden/>
          </w:rPr>
          <w:fldChar w:fldCharType="end"/>
        </w:r>
      </w:hyperlink>
    </w:p>
    <w:p w14:paraId="5E27B9DA" w14:textId="0B1370C0" w:rsidR="00A52216" w:rsidRDefault="003314A3">
      <w:pPr>
        <w:pStyle w:val="TOC2"/>
        <w:rPr>
          <w:rFonts w:asciiTheme="minorHAnsi" w:eastAsiaTheme="minorEastAsia" w:hAnsiTheme="minorHAnsi" w:cstheme="minorBidi"/>
          <w:noProof/>
          <w:sz w:val="22"/>
          <w:szCs w:val="22"/>
          <w:lang w:eastAsia="en-US" w:bidi="ar-SA"/>
        </w:rPr>
      </w:pPr>
      <w:hyperlink w:anchor="_Toc93443698" w:history="1">
        <w:r w:rsidR="00A52216" w:rsidRPr="006C40FA">
          <w:rPr>
            <w:rStyle w:val="Hyperlink"/>
            <w:rFonts w:cs="Tahoma"/>
            <w:noProof/>
          </w:rPr>
          <w:t>4.1.</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Ước lượng thời gian</w:t>
        </w:r>
        <w:r w:rsidR="00A52216">
          <w:rPr>
            <w:noProof/>
            <w:webHidden/>
          </w:rPr>
          <w:tab/>
        </w:r>
        <w:r w:rsidR="00A52216">
          <w:rPr>
            <w:noProof/>
            <w:webHidden/>
          </w:rPr>
          <w:fldChar w:fldCharType="begin"/>
        </w:r>
        <w:r w:rsidR="00A52216">
          <w:rPr>
            <w:noProof/>
            <w:webHidden/>
          </w:rPr>
          <w:instrText xml:space="preserve"> PAGEREF _Toc93443698 \h </w:instrText>
        </w:r>
        <w:r w:rsidR="00A52216">
          <w:rPr>
            <w:noProof/>
            <w:webHidden/>
          </w:rPr>
        </w:r>
        <w:r w:rsidR="00A52216">
          <w:rPr>
            <w:noProof/>
            <w:webHidden/>
          </w:rPr>
          <w:fldChar w:fldCharType="separate"/>
        </w:r>
        <w:r w:rsidR="00A52216">
          <w:rPr>
            <w:noProof/>
            <w:webHidden/>
          </w:rPr>
          <w:t>7</w:t>
        </w:r>
        <w:r w:rsidR="00A52216">
          <w:rPr>
            <w:noProof/>
            <w:webHidden/>
          </w:rPr>
          <w:fldChar w:fldCharType="end"/>
        </w:r>
      </w:hyperlink>
    </w:p>
    <w:p w14:paraId="3511DA41" w14:textId="26D0F84B" w:rsidR="00A52216" w:rsidRDefault="003314A3">
      <w:pPr>
        <w:pStyle w:val="TOC2"/>
        <w:rPr>
          <w:rFonts w:asciiTheme="minorHAnsi" w:eastAsiaTheme="minorEastAsia" w:hAnsiTheme="minorHAnsi" w:cstheme="minorBidi"/>
          <w:noProof/>
          <w:sz w:val="22"/>
          <w:szCs w:val="22"/>
          <w:lang w:eastAsia="en-US" w:bidi="ar-SA"/>
        </w:rPr>
      </w:pPr>
      <w:hyperlink w:anchor="_Toc93443699" w:history="1">
        <w:r w:rsidR="00A52216" w:rsidRPr="006C40FA">
          <w:rPr>
            <w:rStyle w:val="Hyperlink"/>
            <w:rFonts w:cs="Tahoma"/>
            <w:noProof/>
          </w:rPr>
          <w:t>4.2.</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Ước lượng rủi ro</w:t>
        </w:r>
        <w:r w:rsidR="00A52216">
          <w:rPr>
            <w:noProof/>
            <w:webHidden/>
          </w:rPr>
          <w:tab/>
        </w:r>
        <w:r w:rsidR="00A52216">
          <w:rPr>
            <w:noProof/>
            <w:webHidden/>
          </w:rPr>
          <w:fldChar w:fldCharType="begin"/>
        </w:r>
        <w:r w:rsidR="00A52216">
          <w:rPr>
            <w:noProof/>
            <w:webHidden/>
          </w:rPr>
          <w:instrText xml:space="preserve"> PAGEREF _Toc93443699 \h </w:instrText>
        </w:r>
        <w:r w:rsidR="00A52216">
          <w:rPr>
            <w:noProof/>
            <w:webHidden/>
          </w:rPr>
        </w:r>
        <w:r w:rsidR="00A52216">
          <w:rPr>
            <w:noProof/>
            <w:webHidden/>
          </w:rPr>
          <w:fldChar w:fldCharType="separate"/>
        </w:r>
        <w:r w:rsidR="00A52216">
          <w:rPr>
            <w:noProof/>
            <w:webHidden/>
          </w:rPr>
          <w:t>7</w:t>
        </w:r>
        <w:r w:rsidR="00A52216">
          <w:rPr>
            <w:noProof/>
            <w:webHidden/>
          </w:rPr>
          <w:fldChar w:fldCharType="end"/>
        </w:r>
      </w:hyperlink>
    </w:p>
    <w:p w14:paraId="08EEC556" w14:textId="31D64FE2" w:rsidR="00A52216" w:rsidRDefault="003314A3">
      <w:pPr>
        <w:pStyle w:val="TOC3"/>
        <w:rPr>
          <w:rFonts w:asciiTheme="minorHAnsi" w:eastAsiaTheme="minorEastAsia" w:hAnsiTheme="minorHAnsi" w:cstheme="minorBidi"/>
          <w:iCs w:val="0"/>
          <w:noProof/>
          <w:sz w:val="22"/>
          <w:szCs w:val="22"/>
          <w:lang w:eastAsia="en-US" w:bidi="ar-SA"/>
        </w:rPr>
      </w:pPr>
      <w:hyperlink w:anchor="_Toc93443700" w:history="1">
        <w:r w:rsidR="00A52216" w:rsidRPr="006C40FA">
          <w:rPr>
            <w:rStyle w:val="Hyperlink"/>
            <w:noProof/>
          </w:rPr>
          <w:t>4.2.1.</w:t>
        </w:r>
        <w:r w:rsidR="00A52216">
          <w:rPr>
            <w:rFonts w:asciiTheme="minorHAnsi" w:eastAsiaTheme="minorEastAsia" w:hAnsiTheme="minorHAnsi" w:cstheme="minorBidi"/>
            <w:iCs w:val="0"/>
            <w:noProof/>
            <w:sz w:val="22"/>
            <w:szCs w:val="22"/>
            <w:lang w:eastAsia="en-US" w:bidi="ar-SA"/>
          </w:rPr>
          <w:tab/>
        </w:r>
        <w:r w:rsidR="00A52216" w:rsidRPr="006C40FA">
          <w:rPr>
            <w:rStyle w:val="Hyperlink"/>
            <w:noProof/>
          </w:rPr>
          <w:t>Rủi ro</w:t>
        </w:r>
        <w:r w:rsidR="00A52216">
          <w:rPr>
            <w:noProof/>
            <w:webHidden/>
          </w:rPr>
          <w:tab/>
        </w:r>
        <w:r w:rsidR="00A52216">
          <w:rPr>
            <w:noProof/>
            <w:webHidden/>
          </w:rPr>
          <w:fldChar w:fldCharType="begin"/>
        </w:r>
        <w:r w:rsidR="00A52216">
          <w:rPr>
            <w:noProof/>
            <w:webHidden/>
          </w:rPr>
          <w:instrText xml:space="preserve"> PAGEREF _Toc93443700 \h </w:instrText>
        </w:r>
        <w:r w:rsidR="00A52216">
          <w:rPr>
            <w:noProof/>
            <w:webHidden/>
          </w:rPr>
        </w:r>
        <w:r w:rsidR="00A52216">
          <w:rPr>
            <w:noProof/>
            <w:webHidden/>
          </w:rPr>
          <w:fldChar w:fldCharType="separate"/>
        </w:r>
        <w:r w:rsidR="00A52216">
          <w:rPr>
            <w:noProof/>
            <w:webHidden/>
          </w:rPr>
          <w:t>8</w:t>
        </w:r>
        <w:r w:rsidR="00A52216">
          <w:rPr>
            <w:noProof/>
            <w:webHidden/>
          </w:rPr>
          <w:fldChar w:fldCharType="end"/>
        </w:r>
      </w:hyperlink>
    </w:p>
    <w:p w14:paraId="4B151FED" w14:textId="47AFD4EC" w:rsidR="00A52216" w:rsidRDefault="003314A3">
      <w:pPr>
        <w:pStyle w:val="TOC3"/>
        <w:rPr>
          <w:rFonts w:asciiTheme="minorHAnsi" w:eastAsiaTheme="minorEastAsia" w:hAnsiTheme="minorHAnsi" w:cstheme="minorBidi"/>
          <w:iCs w:val="0"/>
          <w:noProof/>
          <w:sz w:val="22"/>
          <w:szCs w:val="22"/>
          <w:lang w:eastAsia="en-US" w:bidi="ar-SA"/>
        </w:rPr>
      </w:pPr>
      <w:hyperlink w:anchor="_Toc93443701" w:history="1">
        <w:r w:rsidR="00A52216" w:rsidRPr="006C40FA">
          <w:rPr>
            <w:rStyle w:val="Hyperlink"/>
            <w:noProof/>
          </w:rPr>
          <w:t>4.2.2.</w:t>
        </w:r>
        <w:r w:rsidR="00A52216">
          <w:rPr>
            <w:rFonts w:asciiTheme="minorHAnsi" w:eastAsiaTheme="minorEastAsia" w:hAnsiTheme="minorHAnsi" w:cstheme="minorBidi"/>
            <w:iCs w:val="0"/>
            <w:noProof/>
            <w:sz w:val="22"/>
            <w:szCs w:val="22"/>
            <w:lang w:eastAsia="en-US" w:bidi="ar-SA"/>
          </w:rPr>
          <w:tab/>
        </w:r>
        <w:r w:rsidR="00A52216" w:rsidRPr="006C40FA">
          <w:rPr>
            <w:rStyle w:val="Hyperlink"/>
            <w:noProof/>
          </w:rPr>
          <w:t>Rủi ro</w:t>
        </w:r>
        <w:r w:rsidR="00A52216">
          <w:rPr>
            <w:noProof/>
            <w:webHidden/>
          </w:rPr>
          <w:tab/>
        </w:r>
        <w:r w:rsidR="00A52216">
          <w:rPr>
            <w:noProof/>
            <w:webHidden/>
          </w:rPr>
          <w:fldChar w:fldCharType="begin"/>
        </w:r>
        <w:r w:rsidR="00A52216">
          <w:rPr>
            <w:noProof/>
            <w:webHidden/>
          </w:rPr>
          <w:instrText xml:space="preserve"> PAGEREF _Toc93443701 \h </w:instrText>
        </w:r>
        <w:r w:rsidR="00A52216">
          <w:rPr>
            <w:noProof/>
            <w:webHidden/>
          </w:rPr>
        </w:r>
        <w:r w:rsidR="00A52216">
          <w:rPr>
            <w:noProof/>
            <w:webHidden/>
          </w:rPr>
          <w:fldChar w:fldCharType="separate"/>
        </w:r>
        <w:r w:rsidR="00A52216">
          <w:rPr>
            <w:noProof/>
            <w:webHidden/>
          </w:rPr>
          <w:t>8</w:t>
        </w:r>
        <w:r w:rsidR="00A52216">
          <w:rPr>
            <w:noProof/>
            <w:webHidden/>
          </w:rPr>
          <w:fldChar w:fldCharType="end"/>
        </w:r>
      </w:hyperlink>
    </w:p>
    <w:p w14:paraId="04769CF8" w14:textId="1E1BFD8B" w:rsidR="00A52216" w:rsidRDefault="003314A3">
      <w:pPr>
        <w:pStyle w:val="TOC3"/>
        <w:rPr>
          <w:rFonts w:asciiTheme="minorHAnsi" w:eastAsiaTheme="minorEastAsia" w:hAnsiTheme="minorHAnsi" w:cstheme="minorBidi"/>
          <w:iCs w:val="0"/>
          <w:noProof/>
          <w:sz w:val="22"/>
          <w:szCs w:val="22"/>
          <w:lang w:eastAsia="en-US" w:bidi="ar-SA"/>
        </w:rPr>
      </w:pPr>
      <w:hyperlink w:anchor="_Toc93443702" w:history="1">
        <w:r w:rsidR="00A52216" w:rsidRPr="006C40FA">
          <w:rPr>
            <w:rStyle w:val="Hyperlink"/>
            <w:noProof/>
          </w:rPr>
          <w:t>4.2.3.</w:t>
        </w:r>
        <w:r w:rsidR="00A52216">
          <w:rPr>
            <w:rFonts w:asciiTheme="minorHAnsi" w:eastAsiaTheme="minorEastAsia" w:hAnsiTheme="minorHAnsi" w:cstheme="minorBidi"/>
            <w:iCs w:val="0"/>
            <w:noProof/>
            <w:sz w:val="22"/>
            <w:szCs w:val="22"/>
            <w:lang w:eastAsia="en-US" w:bidi="ar-SA"/>
          </w:rPr>
          <w:tab/>
        </w:r>
        <w:r w:rsidR="00A52216" w:rsidRPr="006C40FA">
          <w:rPr>
            <w:rStyle w:val="Hyperlink"/>
            <w:noProof/>
          </w:rPr>
          <w:t>Rủi ro</w:t>
        </w:r>
        <w:r w:rsidR="00A52216">
          <w:rPr>
            <w:noProof/>
            <w:webHidden/>
          </w:rPr>
          <w:tab/>
        </w:r>
        <w:r w:rsidR="00A52216">
          <w:rPr>
            <w:noProof/>
            <w:webHidden/>
          </w:rPr>
          <w:fldChar w:fldCharType="begin"/>
        </w:r>
        <w:r w:rsidR="00A52216">
          <w:rPr>
            <w:noProof/>
            <w:webHidden/>
          </w:rPr>
          <w:instrText xml:space="preserve"> PAGEREF _Toc93443702 \h </w:instrText>
        </w:r>
        <w:r w:rsidR="00A52216">
          <w:rPr>
            <w:noProof/>
            <w:webHidden/>
          </w:rPr>
        </w:r>
        <w:r w:rsidR="00A52216">
          <w:rPr>
            <w:noProof/>
            <w:webHidden/>
          </w:rPr>
          <w:fldChar w:fldCharType="separate"/>
        </w:r>
        <w:r w:rsidR="00A52216">
          <w:rPr>
            <w:noProof/>
            <w:webHidden/>
          </w:rPr>
          <w:t>8</w:t>
        </w:r>
        <w:r w:rsidR="00A52216">
          <w:rPr>
            <w:noProof/>
            <w:webHidden/>
          </w:rPr>
          <w:fldChar w:fldCharType="end"/>
        </w:r>
      </w:hyperlink>
    </w:p>
    <w:p w14:paraId="55708FB6" w14:textId="6800280B" w:rsidR="00A52216" w:rsidRDefault="003314A3">
      <w:pPr>
        <w:pStyle w:val="TOC3"/>
        <w:rPr>
          <w:rFonts w:asciiTheme="minorHAnsi" w:eastAsiaTheme="minorEastAsia" w:hAnsiTheme="minorHAnsi" w:cstheme="minorBidi"/>
          <w:iCs w:val="0"/>
          <w:noProof/>
          <w:sz w:val="22"/>
          <w:szCs w:val="22"/>
          <w:lang w:eastAsia="en-US" w:bidi="ar-SA"/>
        </w:rPr>
      </w:pPr>
      <w:hyperlink w:anchor="_Toc93443703" w:history="1">
        <w:r w:rsidR="00A52216" w:rsidRPr="006C40FA">
          <w:rPr>
            <w:rStyle w:val="Hyperlink"/>
            <w:noProof/>
          </w:rPr>
          <w:t>4.2.4.</w:t>
        </w:r>
        <w:r w:rsidR="00A52216">
          <w:rPr>
            <w:rFonts w:asciiTheme="minorHAnsi" w:eastAsiaTheme="minorEastAsia" w:hAnsiTheme="minorHAnsi" w:cstheme="minorBidi"/>
            <w:iCs w:val="0"/>
            <w:noProof/>
            <w:sz w:val="22"/>
            <w:szCs w:val="22"/>
            <w:lang w:eastAsia="en-US" w:bidi="ar-SA"/>
          </w:rPr>
          <w:tab/>
        </w:r>
        <w:r w:rsidR="00A52216" w:rsidRPr="006C40FA">
          <w:rPr>
            <w:rStyle w:val="Hyperlink"/>
            <w:noProof/>
          </w:rPr>
          <w:t>Rủi ro</w:t>
        </w:r>
        <w:r w:rsidR="00A52216">
          <w:rPr>
            <w:noProof/>
            <w:webHidden/>
          </w:rPr>
          <w:tab/>
        </w:r>
        <w:r w:rsidR="00A52216">
          <w:rPr>
            <w:noProof/>
            <w:webHidden/>
          </w:rPr>
          <w:fldChar w:fldCharType="begin"/>
        </w:r>
        <w:r w:rsidR="00A52216">
          <w:rPr>
            <w:noProof/>
            <w:webHidden/>
          </w:rPr>
          <w:instrText xml:space="preserve"> PAGEREF _Toc93443703 \h </w:instrText>
        </w:r>
        <w:r w:rsidR="00A52216">
          <w:rPr>
            <w:noProof/>
            <w:webHidden/>
          </w:rPr>
        </w:r>
        <w:r w:rsidR="00A52216">
          <w:rPr>
            <w:noProof/>
            <w:webHidden/>
          </w:rPr>
          <w:fldChar w:fldCharType="separate"/>
        </w:r>
        <w:r w:rsidR="00A52216">
          <w:rPr>
            <w:noProof/>
            <w:webHidden/>
          </w:rPr>
          <w:t>8</w:t>
        </w:r>
        <w:r w:rsidR="00A52216">
          <w:rPr>
            <w:noProof/>
            <w:webHidden/>
          </w:rPr>
          <w:fldChar w:fldCharType="end"/>
        </w:r>
      </w:hyperlink>
    </w:p>
    <w:p w14:paraId="5A462D1B" w14:textId="29D5458C" w:rsidR="00A52216" w:rsidRDefault="003314A3">
      <w:pPr>
        <w:pStyle w:val="TOC3"/>
        <w:rPr>
          <w:rFonts w:asciiTheme="minorHAnsi" w:eastAsiaTheme="minorEastAsia" w:hAnsiTheme="minorHAnsi" w:cstheme="minorBidi"/>
          <w:iCs w:val="0"/>
          <w:noProof/>
          <w:sz w:val="22"/>
          <w:szCs w:val="22"/>
          <w:lang w:eastAsia="en-US" w:bidi="ar-SA"/>
        </w:rPr>
      </w:pPr>
      <w:hyperlink w:anchor="_Toc93443704" w:history="1">
        <w:r w:rsidR="00A52216" w:rsidRPr="006C40FA">
          <w:rPr>
            <w:rStyle w:val="Hyperlink"/>
            <w:noProof/>
          </w:rPr>
          <w:t>4.2.5.</w:t>
        </w:r>
        <w:r w:rsidR="00A52216">
          <w:rPr>
            <w:rFonts w:asciiTheme="minorHAnsi" w:eastAsiaTheme="minorEastAsia" w:hAnsiTheme="minorHAnsi" w:cstheme="minorBidi"/>
            <w:iCs w:val="0"/>
            <w:noProof/>
            <w:sz w:val="22"/>
            <w:szCs w:val="22"/>
            <w:lang w:eastAsia="en-US" w:bidi="ar-SA"/>
          </w:rPr>
          <w:tab/>
        </w:r>
        <w:r w:rsidR="00A52216" w:rsidRPr="006C40FA">
          <w:rPr>
            <w:rStyle w:val="Hyperlink"/>
            <w:noProof/>
          </w:rPr>
          <w:t>Rủi ro</w:t>
        </w:r>
        <w:r w:rsidR="00A52216">
          <w:rPr>
            <w:noProof/>
            <w:webHidden/>
          </w:rPr>
          <w:tab/>
        </w:r>
        <w:r w:rsidR="00A52216">
          <w:rPr>
            <w:noProof/>
            <w:webHidden/>
          </w:rPr>
          <w:fldChar w:fldCharType="begin"/>
        </w:r>
        <w:r w:rsidR="00A52216">
          <w:rPr>
            <w:noProof/>
            <w:webHidden/>
          </w:rPr>
          <w:instrText xml:space="preserve"> PAGEREF _Toc93443704 \h </w:instrText>
        </w:r>
        <w:r w:rsidR="00A52216">
          <w:rPr>
            <w:noProof/>
            <w:webHidden/>
          </w:rPr>
        </w:r>
        <w:r w:rsidR="00A52216">
          <w:rPr>
            <w:noProof/>
            <w:webHidden/>
          </w:rPr>
          <w:fldChar w:fldCharType="separate"/>
        </w:r>
        <w:r w:rsidR="00A52216">
          <w:rPr>
            <w:noProof/>
            <w:webHidden/>
          </w:rPr>
          <w:t>8</w:t>
        </w:r>
        <w:r w:rsidR="00A52216">
          <w:rPr>
            <w:noProof/>
            <w:webHidden/>
          </w:rPr>
          <w:fldChar w:fldCharType="end"/>
        </w:r>
      </w:hyperlink>
    </w:p>
    <w:p w14:paraId="513D458A" w14:textId="70059987" w:rsidR="00A52216" w:rsidRDefault="003314A3">
      <w:pPr>
        <w:pStyle w:val="TOC1"/>
        <w:rPr>
          <w:rFonts w:asciiTheme="minorHAnsi" w:eastAsiaTheme="minorEastAsia" w:hAnsiTheme="minorHAnsi" w:cstheme="minorBidi"/>
          <w:b w:val="0"/>
          <w:bCs w:val="0"/>
          <w:caps w:val="0"/>
          <w:noProof/>
          <w:sz w:val="22"/>
          <w:szCs w:val="22"/>
          <w:lang w:eastAsia="en-US" w:bidi="ar-SA"/>
        </w:rPr>
      </w:pPr>
      <w:hyperlink w:anchor="_Toc93443705" w:history="1">
        <w:r w:rsidR="00A52216" w:rsidRPr="006C40FA">
          <w:rPr>
            <w:rStyle w:val="Hyperlink"/>
            <w:noProof/>
          </w:rPr>
          <w:t>5.</w:t>
        </w:r>
        <w:r w:rsidR="00A52216">
          <w:rPr>
            <w:rFonts w:asciiTheme="minorHAnsi" w:eastAsiaTheme="minorEastAsia" w:hAnsiTheme="minorHAnsi" w:cstheme="minorBidi"/>
            <w:b w:val="0"/>
            <w:bCs w:val="0"/>
            <w:caps w:val="0"/>
            <w:noProof/>
            <w:sz w:val="22"/>
            <w:szCs w:val="22"/>
            <w:lang w:eastAsia="en-US" w:bidi="ar-SA"/>
          </w:rPr>
          <w:tab/>
        </w:r>
        <w:r w:rsidR="00A52216" w:rsidRPr="006C40FA">
          <w:rPr>
            <w:rStyle w:val="Hyperlink"/>
            <w:noProof/>
          </w:rPr>
          <w:t>Ước lượng giá thành</w:t>
        </w:r>
        <w:r w:rsidR="00A52216">
          <w:rPr>
            <w:noProof/>
            <w:webHidden/>
          </w:rPr>
          <w:tab/>
        </w:r>
        <w:r w:rsidR="00A52216">
          <w:rPr>
            <w:noProof/>
            <w:webHidden/>
          </w:rPr>
          <w:fldChar w:fldCharType="begin"/>
        </w:r>
        <w:r w:rsidR="00A52216">
          <w:rPr>
            <w:noProof/>
            <w:webHidden/>
          </w:rPr>
          <w:instrText xml:space="preserve"> PAGEREF _Toc93443705 \h </w:instrText>
        </w:r>
        <w:r w:rsidR="00A52216">
          <w:rPr>
            <w:noProof/>
            <w:webHidden/>
          </w:rPr>
        </w:r>
        <w:r w:rsidR="00A52216">
          <w:rPr>
            <w:noProof/>
            <w:webHidden/>
          </w:rPr>
          <w:fldChar w:fldCharType="separate"/>
        </w:r>
        <w:r w:rsidR="00A52216">
          <w:rPr>
            <w:noProof/>
            <w:webHidden/>
          </w:rPr>
          <w:t>9</w:t>
        </w:r>
        <w:r w:rsidR="00A52216">
          <w:rPr>
            <w:noProof/>
            <w:webHidden/>
          </w:rPr>
          <w:fldChar w:fldCharType="end"/>
        </w:r>
      </w:hyperlink>
    </w:p>
    <w:p w14:paraId="36A1AC14" w14:textId="3C4DA9E6" w:rsidR="00A52216" w:rsidRDefault="003314A3">
      <w:pPr>
        <w:pStyle w:val="TOC1"/>
        <w:rPr>
          <w:rFonts w:asciiTheme="minorHAnsi" w:eastAsiaTheme="minorEastAsia" w:hAnsiTheme="minorHAnsi" w:cstheme="minorBidi"/>
          <w:b w:val="0"/>
          <w:bCs w:val="0"/>
          <w:caps w:val="0"/>
          <w:noProof/>
          <w:sz w:val="22"/>
          <w:szCs w:val="22"/>
          <w:lang w:eastAsia="en-US" w:bidi="ar-SA"/>
        </w:rPr>
      </w:pPr>
      <w:hyperlink w:anchor="_Toc93443706" w:history="1">
        <w:r w:rsidR="00A52216" w:rsidRPr="006C40FA">
          <w:rPr>
            <w:rStyle w:val="Hyperlink"/>
            <w:noProof/>
          </w:rPr>
          <w:t>6.</w:t>
        </w:r>
        <w:r w:rsidR="00A52216">
          <w:rPr>
            <w:rFonts w:asciiTheme="minorHAnsi" w:eastAsiaTheme="minorEastAsia" w:hAnsiTheme="minorHAnsi" w:cstheme="minorBidi"/>
            <w:b w:val="0"/>
            <w:bCs w:val="0"/>
            <w:caps w:val="0"/>
            <w:noProof/>
            <w:sz w:val="22"/>
            <w:szCs w:val="22"/>
            <w:lang w:eastAsia="en-US" w:bidi="ar-SA"/>
          </w:rPr>
          <w:tab/>
        </w:r>
        <w:r w:rsidR="00A52216" w:rsidRPr="006C40FA">
          <w:rPr>
            <w:rStyle w:val="Hyperlink"/>
            <w:noProof/>
          </w:rPr>
          <w:t>Ước lượng chất lượng</w:t>
        </w:r>
        <w:r w:rsidR="00A52216">
          <w:rPr>
            <w:noProof/>
            <w:webHidden/>
          </w:rPr>
          <w:tab/>
        </w:r>
        <w:r w:rsidR="00A52216">
          <w:rPr>
            <w:noProof/>
            <w:webHidden/>
          </w:rPr>
          <w:fldChar w:fldCharType="begin"/>
        </w:r>
        <w:r w:rsidR="00A52216">
          <w:rPr>
            <w:noProof/>
            <w:webHidden/>
          </w:rPr>
          <w:instrText xml:space="preserve"> PAGEREF _Toc93443706 \h </w:instrText>
        </w:r>
        <w:r w:rsidR="00A52216">
          <w:rPr>
            <w:noProof/>
            <w:webHidden/>
          </w:rPr>
        </w:r>
        <w:r w:rsidR="00A52216">
          <w:rPr>
            <w:noProof/>
            <w:webHidden/>
          </w:rPr>
          <w:fldChar w:fldCharType="separate"/>
        </w:r>
        <w:r w:rsidR="00A52216">
          <w:rPr>
            <w:noProof/>
            <w:webHidden/>
          </w:rPr>
          <w:t>9</w:t>
        </w:r>
        <w:r w:rsidR="00A52216">
          <w:rPr>
            <w:noProof/>
            <w:webHidden/>
          </w:rPr>
          <w:fldChar w:fldCharType="end"/>
        </w:r>
      </w:hyperlink>
    </w:p>
    <w:p w14:paraId="73535926" w14:textId="258CD1AF" w:rsidR="00A52216" w:rsidRDefault="003314A3">
      <w:pPr>
        <w:pStyle w:val="TOC1"/>
        <w:rPr>
          <w:rFonts w:asciiTheme="minorHAnsi" w:eastAsiaTheme="minorEastAsia" w:hAnsiTheme="minorHAnsi" w:cstheme="minorBidi"/>
          <w:b w:val="0"/>
          <w:bCs w:val="0"/>
          <w:caps w:val="0"/>
          <w:noProof/>
          <w:sz w:val="22"/>
          <w:szCs w:val="22"/>
          <w:lang w:eastAsia="en-US" w:bidi="ar-SA"/>
        </w:rPr>
      </w:pPr>
      <w:hyperlink w:anchor="_Toc93443707" w:history="1">
        <w:r w:rsidR="00A52216" w:rsidRPr="006C40FA">
          <w:rPr>
            <w:rStyle w:val="Hyperlink"/>
            <w:noProof/>
          </w:rPr>
          <w:t>7.</w:t>
        </w:r>
        <w:r w:rsidR="00A52216">
          <w:rPr>
            <w:rFonts w:asciiTheme="minorHAnsi" w:eastAsiaTheme="minorEastAsia" w:hAnsiTheme="minorHAnsi" w:cstheme="minorBidi"/>
            <w:b w:val="0"/>
            <w:bCs w:val="0"/>
            <w:caps w:val="0"/>
            <w:noProof/>
            <w:sz w:val="22"/>
            <w:szCs w:val="22"/>
            <w:lang w:eastAsia="en-US" w:bidi="ar-SA"/>
          </w:rPr>
          <w:tab/>
        </w:r>
        <w:r w:rsidR="00A52216" w:rsidRPr="006C40FA">
          <w:rPr>
            <w:rStyle w:val="Hyperlink"/>
            <w:noProof/>
          </w:rPr>
          <w:t>Đóng dự án</w:t>
        </w:r>
        <w:r w:rsidR="00A52216">
          <w:rPr>
            <w:noProof/>
            <w:webHidden/>
          </w:rPr>
          <w:tab/>
        </w:r>
        <w:r w:rsidR="00A52216">
          <w:rPr>
            <w:noProof/>
            <w:webHidden/>
          </w:rPr>
          <w:fldChar w:fldCharType="begin"/>
        </w:r>
        <w:r w:rsidR="00A52216">
          <w:rPr>
            <w:noProof/>
            <w:webHidden/>
          </w:rPr>
          <w:instrText xml:space="preserve"> PAGEREF _Toc93443707 \h </w:instrText>
        </w:r>
        <w:r w:rsidR="00A52216">
          <w:rPr>
            <w:noProof/>
            <w:webHidden/>
          </w:rPr>
        </w:r>
        <w:r w:rsidR="00A52216">
          <w:rPr>
            <w:noProof/>
            <w:webHidden/>
          </w:rPr>
          <w:fldChar w:fldCharType="separate"/>
        </w:r>
        <w:r w:rsidR="00A52216">
          <w:rPr>
            <w:noProof/>
            <w:webHidden/>
          </w:rPr>
          <w:t>9</w:t>
        </w:r>
        <w:r w:rsidR="00A52216">
          <w:rPr>
            <w:noProof/>
            <w:webHidden/>
          </w:rPr>
          <w:fldChar w:fldCharType="end"/>
        </w:r>
      </w:hyperlink>
    </w:p>
    <w:p w14:paraId="5F8FF77F" w14:textId="0C5B123C" w:rsidR="00A52216" w:rsidRDefault="003314A3">
      <w:pPr>
        <w:pStyle w:val="TOC2"/>
        <w:rPr>
          <w:rFonts w:asciiTheme="minorHAnsi" w:eastAsiaTheme="minorEastAsia" w:hAnsiTheme="minorHAnsi" w:cstheme="minorBidi"/>
          <w:noProof/>
          <w:sz w:val="22"/>
          <w:szCs w:val="22"/>
          <w:lang w:eastAsia="en-US" w:bidi="ar-SA"/>
        </w:rPr>
      </w:pPr>
      <w:hyperlink w:anchor="_Toc93443708" w:history="1">
        <w:r w:rsidR="00A52216" w:rsidRPr="006C40FA">
          <w:rPr>
            <w:rStyle w:val="Hyperlink"/>
            <w:rFonts w:cs="Tahoma"/>
            <w:noProof/>
          </w:rPr>
          <w:t>7.1.</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Quản lý mã nguồn</w:t>
        </w:r>
        <w:r w:rsidR="00A52216">
          <w:rPr>
            <w:noProof/>
            <w:webHidden/>
          </w:rPr>
          <w:tab/>
        </w:r>
        <w:r w:rsidR="00A52216">
          <w:rPr>
            <w:noProof/>
            <w:webHidden/>
          </w:rPr>
          <w:fldChar w:fldCharType="begin"/>
        </w:r>
        <w:r w:rsidR="00A52216">
          <w:rPr>
            <w:noProof/>
            <w:webHidden/>
          </w:rPr>
          <w:instrText xml:space="preserve"> PAGEREF _Toc93443708 \h </w:instrText>
        </w:r>
        <w:r w:rsidR="00A52216">
          <w:rPr>
            <w:noProof/>
            <w:webHidden/>
          </w:rPr>
        </w:r>
        <w:r w:rsidR="00A52216">
          <w:rPr>
            <w:noProof/>
            <w:webHidden/>
          </w:rPr>
          <w:fldChar w:fldCharType="separate"/>
        </w:r>
        <w:r w:rsidR="00A52216">
          <w:rPr>
            <w:noProof/>
            <w:webHidden/>
          </w:rPr>
          <w:t>9</w:t>
        </w:r>
        <w:r w:rsidR="00A52216">
          <w:rPr>
            <w:noProof/>
            <w:webHidden/>
          </w:rPr>
          <w:fldChar w:fldCharType="end"/>
        </w:r>
      </w:hyperlink>
    </w:p>
    <w:p w14:paraId="3116A42C" w14:textId="3740980C" w:rsidR="00A52216" w:rsidRDefault="003314A3">
      <w:pPr>
        <w:pStyle w:val="TOC2"/>
        <w:rPr>
          <w:rFonts w:asciiTheme="minorHAnsi" w:eastAsiaTheme="minorEastAsia" w:hAnsiTheme="minorHAnsi" w:cstheme="minorBidi"/>
          <w:noProof/>
          <w:sz w:val="22"/>
          <w:szCs w:val="22"/>
          <w:lang w:eastAsia="en-US" w:bidi="ar-SA"/>
        </w:rPr>
      </w:pPr>
      <w:hyperlink w:anchor="_Toc93443709" w:history="1">
        <w:r w:rsidR="00A52216" w:rsidRPr="006C40FA">
          <w:rPr>
            <w:rStyle w:val="Hyperlink"/>
            <w:rFonts w:cs="Tahoma"/>
            <w:noProof/>
          </w:rPr>
          <w:t>7.2.</w:t>
        </w:r>
        <w:r w:rsidR="00A52216">
          <w:rPr>
            <w:rFonts w:asciiTheme="minorHAnsi" w:eastAsiaTheme="minorEastAsia" w:hAnsiTheme="minorHAnsi" w:cstheme="minorBidi"/>
            <w:noProof/>
            <w:sz w:val="22"/>
            <w:szCs w:val="22"/>
            <w:lang w:eastAsia="en-US" w:bidi="ar-SA"/>
          </w:rPr>
          <w:tab/>
        </w:r>
        <w:r w:rsidR="00A52216" w:rsidRPr="006C40FA">
          <w:rPr>
            <w:rStyle w:val="Hyperlink"/>
            <w:noProof/>
          </w:rPr>
          <w:t>Quản lý công việc</w:t>
        </w:r>
        <w:r w:rsidR="00A52216">
          <w:rPr>
            <w:noProof/>
            <w:webHidden/>
          </w:rPr>
          <w:tab/>
        </w:r>
        <w:r w:rsidR="00A52216">
          <w:rPr>
            <w:noProof/>
            <w:webHidden/>
          </w:rPr>
          <w:fldChar w:fldCharType="begin"/>
        </w:r>
        <w:r w:rsidR="00A52216">
          <w:rPr>
            <w:noProof/>
            <w:webHidden/>
          </w:rPr>
          <w:instrText xml:space="preserve"> PAGEREF _Toc93443709 \h </w:instrText>
        </w:r>
        <w:r w:rsidR="00A52216">
          <w:rPr>
            <w:noProof/>
            <w:webHidden/>
          </w:rPr>
        </w:r>
        <w:r w:rsidR="00A52216">
          <w:rPr>
            <w:noProof/>
            <w:webHidden/>
          </w:rPr>
          <w:fldChar w:fldCharType="separate"/>
        </w:r>
        <w:r w:rsidR="00A52216">
          <w:rPr>
            <w:noProof/>
            <w:webHidden/>
          </w:rPr>
          <w:t>10</w:t>
        </w:r>
        <w:r w:rsidR="00A52216">
          <w:rPr>
            <w:noProof/>
            <w:webHidden/>
          </w:rPr>
          <w:fldChar w:fldCharType="end"/>
        </w:r>
      </w:hyperlink>
    </w:p>
    <w:p w14:paraId="4CA4E814" w14:textId="16DF8B9D" w:rsidR="00A52216" w:rsidRDefault="003314A3">
      <w:pPr>
        <w:pStyle w:val="TOC1"/>
        <w:rPr>
          <w:rFonts w:asciiTheme="minorHAnsi" w:eastAsiaTheme="minorEastAsia" w:hAnsiTheme="minorHAnsi" w:cstheme="minorBidi"/>
          <w:b w:val="0"/>
          <w:bCs w:val="0"/>
          <w:caps w:val="0"/>
          <w:noProof/>
          <w:sz w:val="22"/>
          <w:szCs w:val="22"/>
          <w:lang w:eastAsia="en-US" w:bidi="ar-SA"/>
        </w:rPr>
      </w:pPr>
      <w:hyperlink w:anchor="_Toc93443710" w:history="1">
        <w:r w:rsidR="00A52216" w:rsidRPr="006C40FA">
          <w:rPr>
            <w:rStyle w:val="Hyperlink"/>
            <w:noProof/>
            <w:lang w:eastAsia="en-US"/>
          </w:rPr>
          <w:t>8.</w:t>
        </w:r>
        <w:r w:rsidR="00A52216">
          <w:rPr>
            <w:rFonts w:asciiTheme="minorHAnsi" w:eastAsiaTheme="minorEastAsia" w:hAnsiTheme="minorHAnsi" w:cstheme="minorBidi"/>
            <w:b w:val="0"/>
            <w:bCs w:val="0"/>
            <w:caps w:val="0"/>
            <w:noProof/>
            <w:sz w:val="22"/>
            <w:szCs w:val="22"/>
            <w:lang w:eastAsia="en-US" w:bidi="ar-SA"/>
          </w:rPr>
          <w:tab/>
        </w:r>
        <w:r w:rsidR="00A52216" w:rsidRPr="006C40FA">
          <w:rPr>
            <w:rStyle w:val="Hyperlink"/>
            <w:noProof/>
            <w:lang w:eastAsia="en-US"/>
          </w:rPr>
          <w:t>Danh mục tài liệu liên quan</w:t>
        </w:r>
        <w:r w:rsidR="00A52216">
          <w:rPr>
            <w:noProof/>
            <w:webHidden/>
          </w:rPr>
          <w:tab/>
        </w:r>
        <w:r w:rsidR="00A52216">
          <w:rPr>
            <w:noProof/>
            <w:webHidden/>
          </w:rPr>
          <w:fldChar w:fldCharType="begin"/>
        </w:r>
        <w:r w:rsidR="00A52216">
          <w:rPr>
            <w:noProof/>
            <w:webHidden/>
          </w:rPr>
          <w:instrText xml:space="preserve"> PAGEREF _Toc93443710 \h </w:instrText>
        </w:r>
        <w:r w:rsidR="00A52216">
          <w:rPr>
            <w:noProof/>
            <w:webHidden/>
          </w:rPr>
        </w:r>
        <w:r w:rsidR="00A52216">
          <w:rPr>
            <w:noProof/>
            <w:webHidden/>
          </w:rPr>
          <w:fldChar w:fldCharType="separate"/>
        </w:r>
        <w:r w:rsidR="00A52216">
          <w:rPr>
            <w:noProof/>
            <w:webHidden/>
          </w:rPr>
          <w:t>10</w:t>
        </w:r>
        <w:r w:rsidR="00A52216">
          <w:rPr>
            <w:noProof/>
            <w:webHidden/>
          </w:rPr>
          <w:fldChar w:fldCharType="end"/>
        </w:r>
      </w:hyperlink>
    </w:p>
    <w:p w14:paraId="4BA721B3" w14:textId="68C76D68"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4BCE7EC" w:rsidR="00727431" w:rsidRPr="009A4C41" w:rsidRDefault="00634012" w:rsidP="00967197">
            <w:r>
              <w:t>17/11/2021</w:t>
            </w:r>
          </w:p>
        </w:tc>
        <w:tc>
          <w:tcPr>
            <w:tcW w:w="3095" w:type="dxa"/>
          </w:tcPr>
          <w:p w14:paraId="33CC2B2A" w14:textId="292DAD6A" w:rsidR="00727431" w:rsidRPr="009A4C41" w:rsidRDefault="00634012" w:rsidP="00967197">
            <w:pPr>
              <w:cnfStyle w:val="000000000000" w:firstRow="0" w:lastRow="0" w:firstColumn="0" w:lastColumn="0" w:oddVBand="0" w:evenVBand="0" w:oddHBand="0" w:evenHBand="0" w:firstRowFirstColumn="0" w:firstRowLastColumn="0" w:lastRowFirstColumn="0" w:lastRowLastColumn="0"/>
            </w:pPr>
            <w:r>
              <w:t>Khởi tạo dự án</w:t>
            </w:r>
          </w:p>
        </w:tc>
        <w:tc>
          <w:tcPr>
            <w:tcW w:w="1148" w:type="dxa"/>
          </w:tcPr>
          <w:p w14:paraId="3AA0C2F9" w14:textId="3260B261"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634012">
              <w:t>1</w:t>
            </w:r>
          </w:p>
        </w:tc>
        <w:tc>
          <w:tcPr>
            <w:tcW w:w="1552" w:type="dxa"/>
          </w:tcPr>
          <w:p w14:paraId="4464A6B2" w14:textId="5873FD2E" w:rsidR="00727431" w:rsidRPr="009A4C41" w:rsidRDefault="00634012" w:rsidP="00634012">
            <w:pPr>
              <w:jc w:val="left"/>
              <w:cnfStyle w:val="000000000000" w:firstRow="0" w:lastRow="0" w:firstColumn="0" w:lastColumn="0" w:oddVBand="0" w:evenVBand="0" w:oddHBand="0" w:evenHBand="0" w:firstRowFirstColumn="0" w:firstRowLastColumn="0" w:lastRowFirstColumn="0" w:lastRowLastColumn="0"/>
            </w:pPr>
            <w:r>
              <w:t>Nguyễn Thị  Đệm Ngân</w:t>
            </w:r>
          </w:p>
        </w:tc>
        <w:tc>
          <w:tcPr>
            <w:tcW w:w="1440" w:type="dxa"/>
          </w:tcPr>
          <w:p w14:paraId="645BC524" w14:textId="28F5DE1E" w:rsidR="00727431" w:rsidRPr="009A4C41" w:rsidRDefault="00634012" w:rsidP="00967197">
            <w:pPr>
              <w:cnfStyle w:val="000000000000" w:firstRow="0" w:lastRow="0" w:firstColumn="0" w:lastColumn="0" w:oddVBand="0" w:evenVBand="0" w:oddHBand="0" w:evenHBand="0" w:firstRowFirstColumn="0" w:firstRowLastColumn="0" w:lastRowFirstColumn="0" w:lastRowLastColumn="0"/>
            </w:pPr>
            <w:r>
              <w:t>Cao Thái Sơn</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A1051F9" w:rsidR="00727431" w:rsidRPr="009A4C41" w:rsidRDefault="00634012" w:rsidP="00967197">
            <w:r>
              <w:t>20/12/2021</w:t>
            </w:r>
          </w:p>
        </w:tc>
        <w:tc>
          <w:tcPr>
            <w:tcW w:w="3095" w:type="dxa"/>
          </w:tcPr>
          <w:p w14:paraId="1833F08E" w14:textId="570ED692" w:rsidR="00727431" w:rsidRPr="009A4C41" w:rsidRDefault="00634012" w:rsidP="00967197">
            <w:pPr>
              <w:cnfStyle w:val="000000000000" w:firstRow="0" w:lastRow="0" w:firstColumn="0" w:lastColumn="0" w:oddVBand="0" w:evenVBand="0" w:oddHBand="0" w:evenHBand="0" w:firstRowFirstColumn="0" w:firstRowLastColumn="0" w:lastRowFirstColumn="0" w:lastRowLastColumn="0"/>
            </w:pPr>
            <w:r>
              <w:t>Hoàn thiện các chức năng cơ bản khách hàng yêu cầu</w:t>
            </w:r>
          </w:p>
        </w:tc>
        <w:tc>
          <w:tcPr>
            <w:tcW w:w="1148" w:type="dxa"/>
          </w:tcPr>
          <w:p w14:paraId="1BA03C5F" w14:textId="1F0BB988"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634012">
              <w:t>2</w:t>
            </w:r>
          </w:p>
        </w:tc>
        <w:tc>
          <w:tcPr>
            <w:tcW w:w="1552" w:type="dxa"/>
          </w:tcPr>
          <w:p w14:paraId="6D38D89C" w14:textId="3101B842" w:rsidR="00727431" w:rsidRPr="009A4C41" w:rsidRDefault="00634012" w:rsidP="00634012">
            <w:pPr>
              <w:jc w:val="left"/>
              <w:cnfStyle w:val="000000000000" w:firstRow="0" w:lastRow="0" w:firstColumn="0" w:lastColumn="0" w:oddVBand="0" w:evenVBand="0" w:oddHBand="0" w:evenHBand="0" w:firstRowFirstColumn="0" w:firstRowLastColumn="0" w:lastRowFirstColumn="0" w:lastRowLastColumn="0"/>
            </w:pPr>
            <w:r>
              <w:t>Nguyễn Thị Đệm Ngân</w:t>
            </w:r>
          </w:p>
        </w:tc>
        <w:tc>
          <w:tcPr>
            <w:tcW w:w="1440" w:type="dxa"/>
          </w:tcPr>
          <w:p w14:paraId="38DAB92E" w14:textId="1E73F09C" w:rsidR="00727431" w:rsidRPr="009A4C41" w:rsidRDefault="00634012" w:rsidP="00967197">
            <w:pPr>
              <w:cnfStyle w:val="000000000000" w:firstRow="0" w:lastRow="0" w:firstColumn="0" w:lastColumn="0" w:oddVBand="0" w:evenVBand="0" w:oddHBand="0" w:evenHBand="0" w:firstRowFirstColumn="0" w:firstRowLastColumn="0" w:lastRowFirstColumn="0" w:lastRowLastColumn="0"/>
            </w:pPr>
            <w:r>
              <w:t>Cao Thái Sơn</w:t>
            </w:r>
          </w:p>
        </w:tc>
      </w:tr>
      <w:tr w:rsidR="00634012"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5DB72D19" w:rsidR="00634012" w:rsidRPr="009A4C41" w:rsidRDefault="00634012" w:rsidP="00634012">
            <w:r>
              <w:t>28/12/2021</w:t>
            </w:r>
          </w:p>
        </w:tc>
        <w:tc>
          <w:tcPr>
            <w:tcW w:w="3095" w:type="dxa"/>
          </w:tcPr>
          <w:p w14:paraId="3969F235" w14:textId="0A25D3D8"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r>
              <w:t>Sửa lại một số chức năng theo yêu cầu của khách hàng</w:t>
            </w:r>
          </w:p>
        </w:tc>
        <w:tc>
          <w:tcPr>
            <w:tcW w:w="1148" w:type="dxa"/>
          </w:tcPr>
          <w:p w14:paraId="307DA07D" w14:textId="129B5E7C"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r>
              <w:t>0.3</w:t>
            </w:r>
          </w:p>
        </w:tc>
        <w:tc>
          <w:tcPr>
            <w:tcW w:w="1552" w:type="dxa"/>
          </w:tcPr>
          <w:p w14:paraId="5E82AEF4" w14:textId="5A146E3B" w:rsidR="00634012" w:rsidRPr="009A4C41" w:rsidRDefault="00634012" w:rsidP="00634012">
            <w:pPr>
              <w:jc w:val="left"/>
              <w:cnfStyle w:val="000000000000" w:firstRow="0" w:lastRow="0" w:firstColumn="0" w:lastColumn="0" w:oddVBand="0" w:evenVBand="0" w:oddHBand="0" w:evenHBand="0" w:firstRowFirstColumn="0" w:firstRowLastColumn="0" w:lastRowFirstColumn="0" w:lastRowLastColumn="0"/>
            </w:pPr>
            <w:r>
              <w:t>Trần Trung Hậu</w:t>
            </w:r>
          </w:p>
        </w:tc>
        <w:tc>
          <w:tcPr>
            <w:tcW w:w="1440" w:type="dxa"/>
          </w:tcPr>
          <w:p w14:paraId="567EB4C9" w14:textId="08BA179F"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r>
              <w:t>Cao Thái Sơn</w:t>
            </w:r>
          </w:p>
        </w:tc>
      </w:tr>
      <w:tr w:rsidR="00634012"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554F9B8C" w:rsidR="00634012" w:rsidRPr="009A4C41" w:rsidRDefault="00634012" w:rsidP="00634012">
            <w:r>
              <w:t>10/1/2022</w:t>
            </w:r>
          </w:p>
        </w:tc>
        <w:tc>
          <w:tcPr>
            <w:tcW w:w="3095" w:type="dxa"/>
          </w:tcPr>
          <w:p w14:paraId="7B305CF3" w14:textId="61078A0B"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r>
              <w:t>Tổng hợp và kiểm tra</w:t>
            </w:r>
          </w:p>
        </w:tc>
        <w:tc>
          <w:tcPr>
            <w:tcW w:w="1148" w:type="dxa"/>
          </w:tcPr>
          <w:p w14:paraId="096ACD1E" w14:textId="10726B5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0E678B8B" w:rsidR="00634012" w:rsidRPr="009A4C41" w:rsidRDefault="00634012" w:rsidP="00634012">
            <w:pPr>
              <w:jc w:val="left"/>
              <w:cnfStyle w:val="000000000000" w:firstRow="0" w:lastRow="0" w:firstColumn="0" w:lastColumn="0" w:oddVBand="0" w:evenVBand="0" w:oddHBand="0" w:evenHBand="0" w:firstRowFirstColumn="0" w:firstRowLastColumn="0" w:lastRowFirstColumn="0" w:lastRowLastColumn="0"/>
            </w:pPr>
            <w:r>
              <w:t>Trần Trung Hậu</w:t>
            </w:r>
          </w:p>
        </w:tc>
        <w:tc>
          <w:tcPr>
            <w:tcW w:w="1440" w:type="dxa"/>
          </w:tcPr>
          <w:p w14:paraId="2F78CDDC" w14:textId="7557C6F3"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r>
              <w:t>Cao Thái Sơn</w:t>
            </w:r>
          </w:p>
        </w:tc>
      </w:tr>
      <w:tr w:rsidR="00634012"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634012" w:rsidRPr="009A4C41" w:rsidRDefault="00634012" w:rsidP="00634012"/>
        </w:tc>
        <w:tc>
          <w:tcPr>
            <w:tcW w:w="3095" w:type="dxa"/>
          </w:tcPr>
          <w:p w14:paraId="40B3DC4F"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r>
      <w:tr w:rsidR="00634012"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634012" w:rsidRPr="009A4C41" w:rsidRDefault="00634012" w:rsidP="00634012"/>
        </w:tc>
        <w:tc>
          <w:tcPr>
            <w:tcW w:w="3095" w:type="dxa"/>
          </w:tcPr>
          <w:p w14:paraId="362C017C"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r>
      <w:tr w:rsidR="00634012"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634012" w:rsidRPr="009A4C41" w:rsidRDefault="00634012" w:rsidP="00634012"/>
        </w:tc>
        <w:tc>
          <w:tcPr>
            <w:tcW w:w="3095" w:type="dxa"/>
          </w:tcPr>
          <w:p w14:paraId="1F46DC41"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r>
      <w:tr w:rsidR="00634012"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634012" w:rsidRPr="009A4C41" w:rsidRDefault="00634012" w:rsidP="00634012"/>
        </w:tc>
        <w:tc>
          <w:tcPr>
            <w:tcW w:w="3095" w:type="dxa"/>
          </w:tcPr>
          <w:p w14:paraId="663BAFC1"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r>
      <w:tr w:rsidR="00634012"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634012" w:rsidRPr="009A4C41" w:rsidRDefault="00634012" w:rsidP="00634012"/>
        </w:tc>
        <w:tc>
          <w:tcPr>
            <w:tcW w:w="3095" w:type="dxa"/>
          </w:tcPr>
          <w:p w14:paraId="56D18A07"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r>
      <w:tr w:rsidR="00634012"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634012" w:rsidRPr="009A4C41" w:rsidRDefault="00634012" w:rsidP="00634012"/>
        </w:tc>
        <w:tc>
          <w:tcPr>
            <w:tcW w:w="3095" w:type="dxa"/>
          </w:tcPr>
          <w:p w14:paraId="30A1B794"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634012" w:rsidRPr="009A4C41" w:rsidRDefault="00634012" w:rsidP="0063401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3443684"/>
      <w:r>
        <w:lastRenderedPageBreak/>
        <w:t>Giới thiệu dự án</w:t>
      </w:r>
      <w:bookmarkEnd w:id="0"/>
    </w:p>
    <w:p w14:paraId="1D0DE2F3" w14:textId="0770349E" w:rsidR="00587AEE" w:rsidRDefault="009E2E20" w:rsidP="009E2E20">
      <w:pPr>
        <w:pStyle w:val="Heading2"/>
      </w:pPr>
      <w:bookmarkStart w:id="1" w:name="_Toc93443685"/>
      <w:r>
        <w:t xml:space="preserve">Mô tả </w:t>
      </w:r>
      <w:r w:rsidR="00BA730B">
        <w:t>dự án</w:t>
      </w:r>
      <w:bookmarkEnd w:id="1"/>
    </w:p>
    <w:p w14:paraId="769F34E9" w14:textId="1D49E582" w:rsidR="00BA730B" w:rsidRPr="000E098D" w:rsidRDefault="00634012" w:rsidP="00BA730B">
      <w:pPr>
        <w:rPr>
          <w:i/>
          <w:iCs/>
        </w:rPr>
      </w:pPr>
      <w:r>
        <w:rPr>
          <w:i/>
          <w:iCs/>
        </w:rPr>
        <w:t xml:space="preserve">Grow Your Skills là một nền tảng sử dụng trên Teams để người dùng khám phá và </w:t>
      </w:r>
      <w:r w:rsidRPr="00634012">
        <w:rPr>
          <w:i/>
          <w:iCs/>
        </w:rPr>
        <w:t>đóng góp vào các dự án hoặc hoạt động tình nguyện, từ đó</w:t>
      </w:r>
      <w:r>
        <w:rPr>
          <w:i/>
          <w:iCs/>
        </w:rPr>
        <w:t xml:space="preserve"> có thể</w:t>
      </w:r>
      <w:r w:rsidRPr="00634012">
        <w:rPr>
          <w:i/>
          <w:iCs/>
        </w:rPr>
        <w:t xml:space="preserve"> học hỏi và có được các kỹ năng mới dựa trên năng lực và trình độ</w:t>
      </w:r>
      <w:r>
        <w:rPr>
          <w:i/>
          <w:iCs/>
        </w:rPr>
        <w:t xml:space="preserve"> theo</w:t>
      </w:r>
      <w:r w:rsidRPr="00634012">
        <w:rPr>
          <w:i/>
          <w:iCs/>
        </w:rPr>
        <w:t xml:space="preserve"> yêu cầu</w:t>
      </w:r>
      <w:r>
        <w:rPr>
          <w:i/>
          <w:iCs/>
        </w:rPr>
        <w:t>.</w:t>
      </w:r>
    </w:p>
    <w:p w14:paraId="292D8DFA" w14:textId="13904858" w:rsidR="00BA730B" w:rsidRDefault="00BA730B" w:rsidP="00BA730B">
      <w:pPr>
        <w:pStyle w:val="Heading2"/>
      </w:pPr>
      <w:bookmarkStart w:id="2" w:name="_Toc93443686"/>
      <w:r>
        <w:t>Công cụ quản lý</w:t>
      </w:r>
      <w:bookmarkEnd w:id="2"/>
    </w:p>
    <w:p w14:paraId="126A1A8F" w14:textId="476EBAF8" w:rsidR="00D83F95" w:rsidRDefault="00DA5CCC" w:rsidP="00A4342D">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A4342D" w:rsidRPr="00A4342D">
        <w:t>https://github.com/tienanh28122000/microsoft-teams-apps-growyourskills</w:t>
      </w:r>
    </w:p>
    <w:p w14:paraId="22420DD7" w14:textId="77777777" w:rsidR="00DA5CCC" w:rsidRDefault="00DA5CCC" w:rsidP="00587AEE"/>
    <w:p w14:paraId="5E1510E8" w14:textId="23360A6C" w:rsidR="00A62F4F" w:rsidRDefault="00A62F4F" w:rsidP="00A62F4F">
      <w:pPr>
        <w:pStyle w:val="Heading1"/>
      </w:pPr>
      <w:bookmarkStart w:id="3" w:name="_Toc93443687"/>
      <w:r>
        <w:t>Các nhân sự tham gia dự án</w:t>
      </w:r>
      <w:bookmarkEnd w:id="3"/>
    </w:p>
    <w:p w14:paraId="416F62C7" w14:textId="068E44CF" w:rsidR="00587AEE" w:rsidRDefault="00587AEE" w:rsidP="00587AEE">
      <w:pPr>
        <w:pStyle w:val="Heading2"/>
      </w:pPr>
      <w:bookmarkStart w:id="4" w:name="_Toc93443688"/>
      <w:r>
        <w:t>Thông tin liên hệ phía khách hàng</w:t>
      </w:r>
      <w:bookmarkEnd w:id="4"/>
    </w:p>
    <w:p w14:paraId="1AF25E24" w14:textId="736F47C8" w:rsidR="0058075C" w:rsidRDefault="0058075C" w:rsidP="0058075C">
      <w:pPr>
        <w:rPr>
          <w:i/>
          <w:iCs/>
        </w:rPr>
      </w:pPr>
      <w:r w:rsidRPr="001C04DA">
        <w:rPr>
          <w:i/>
          <w:iCs/>
        </w:rPr>
        <w:t xml:space="preserve">Anh </w:t>
      </w:r>
      <w:r w:rsidR="00F60C2D">
        <w:rPr>
          <w:i/>
          <w:iCs/>
        </w:rPr>
        <w:t>Đào Vĩnh Linh</w:t>
      </w:r>
    </w:p>
    <w:p w14:paraId="3B06152F" w14:textId="77777777" w:rsidR="00F60C2D" w:rsidRDefault="00F60C2D" w:rsidP="00F60C2D">
      <w:pPr>
        <w:tabs>
          <w:tab w:val="center" w:pos="4390"/>
        </w:tabs>
        <w:rPr>
          <w:i/>
          <w:iCs/>
        </w:rPr>
      </w:pPr>
      <w:r>
        <w:rPr>
          <w:i/>
          <w:iCs/>
        </w:rPr>
        <w:t>Chức vụ: Tổng giám đốc</w:t>
      </w:r>
    </w:p>
    <w:p w14:paraId="2F3B4EED" w14:textId="77777777" w:rsidR="00F60C2D" w:rsidRDefault="00F60C2D" w:rsidP="00F60C2D">
      <w:pPr>
        <w:tabs>
          <w:tab w:val="center" w:pos="4390"/>
        </w:tabs>
        <w:rPr>
          <w:i/>
          <w:iCs/>
        </w:rPr>
      </w:pPr>
      <w:r>
        <w:rPr>
          <w:i/>
          <w:iCs/>
        </w:rPr>
        <w:t>Cơ quan/Tổ chức: Công ty cổ phần Pỏn Húp</w:t>
      </w:r>
    </w:p>
    <w:p w14:paraId="39FB9232" w14:textId="3A083D02" w:rsidR="00F60C2D" w:rsidRPr="001C04DA" w:rsidRDefault="00F60C2D" w:rsidP="00F60C2D">
      <w:pPr>
        <w:tabs>
          <w:tab w:val="center" w:pos="4390"/>
        </w:tabs>
        <w:rPr>
          <w:i/>
          <w:iCs/>
        </w:rPr>
      </w:pPr>
      <w:r>
        <w:rPr>
          <w:i/>
          <w:iCs/>
        </w:rPr>
        <w:t>Email: linhdv@gmail.com</w:t>
      </w:r>
      <w:r>
        <w:rPr>
          <w:i/>
          <w:iCs/>
        </w:rPr>
        <w:tab/>
      </w:r>
    </w:p>
    <w:p w14:paraId="0EE106C2" w14:textId="29B24F99" w:rsidR="00587AEE" w:rsidRDefault="00587AEE" w:rsidP="00587AEE">
      <w:pPr>
        <w:pStyle w:val="Heading2"/>
      </w:pPr>
      <w:bookmarkStart w:id="5" w:name="_Toc93443689"/>
      <w:r>
        <w:t xml:space="preserve">Thông tin </w:t>
      </w:r>
      <w:r w:rsidR="003E1613">
        <w:t>thành viên nhóm</w:t>
      </w:r>
      <w:bookmarkEnd w:id="5"/>
    </w:p>
    <w:p w14:paraId="325B59B4" w14:textId="69BE8E2B" w:rsidR="0058075C" w:rsidRPr="001C04DA" w:rsidRDefault="0058075C" w:rsidP="0058075C">
      <w:pPr>
        <w:rPr>
          <w:i/>
          <w:iCs/>
        </w:rPr>
      </w:pPr>
      <w:r w:rsidRPr="001C04DA">
        <w:rPr>
          <w:i/>
          <w:iCs/>
        </w:rPr>
        <w:t>Lậ</w:t>
      </w:r>
      <w:r w:rsidR="00A4342D">
        <w:rPr>
          <w:i/>
          <w:iCs/>
        </w:rPr>
        <w:t>p trình viên:  Trần Trung Hậu, Nguyễn Mạnh Tiến Anh</w:t>
      </w:r>
    </w:p>
    <w:p w14:paraId="025AC51D" w14:textId="080EADC2" w:rsidR="0058075C" w:rsidRPr="001C04DA" w:rsidRDefault="005714D7" w:rsidP="0058075C">
      <w:pPr>
        <w:rPr>
          <w:i/>
          <w:iCs/>
        </w:rPr>
      </w:pPr>
      <w:r>
        <w:rPr>
          <w:i/>
          <w:iCs/>
        </w:rPr>
        <w:t>Tester</w:t>
      </w:r>
      <w:r w:rsidR="00A4342D">
        <w:rPr>
          <w:i/>
          <w:iCs/>
        </w:rPr>
        <w:t>: Trần Đức Hùng</w:t>
      </w:r>
    </w:p>
    <w:p w14:paraId="1E7F1130" w14:textId="2E0824A1" w:rsidR="00587AEE" w:rsidRDefault="00587AEE" w:rsidP="00587AEE">
      <w:pPr>
        <w:pStyle w:val="Heading2"/>
      </w:pPr>
      <w:bookmarkStart w:id="6" w:name="_Toc93443690"/>
      <w:r>
        <w:t xml:space="preserve">Phân chia vai trò của thành viên dự án </w:t>
      </w:r>
      <w:bookmarkEnd w:id="6"/>
    </w:p>
    <w:p w14:paraId="6C25D898" w14:textId="77777777" w:rsidR="005714D7" w:rsidRDefault="00A17A47" w:rsidP="00A17A47">
      <w:pPr>
        <w:rPr>
          <w:i/>
          <w:iCs/>
        </w:rPr>
      </w:pPr>
      <w:r w:rsidRPr="001C04DA">
        <w:rPr>
          <w:i/>
          <w:iCs/>
        </w:rPr>
        <w:t xml:space="preserve">Giám đốc: </w:t>
      </w:r>
      <w:r w:rsidR="005714D7">
        <w:rPr>
          <w:i/>
          <w:iCs/>
        </w:rPr>
        <w:t>Trần Đức Bo</w:t>
      </w:r>
    </w:p>
    <w:p w14:paraId="04B2F4B1" w14:textId="77777777" w:rsidR="005714D7" w:rsidRDefault="005714D7" w:rsidP="005714D7">
      <w:pPr>
        <w:pStyle w:val="ListParagraph"/>
        <w:numPr>
          <w:ilvl w:val="0"/>
          <w:numId w:val="45"/>
        </w:numPr>
        <w:rPr>
          <w:i/>
          <w:iCs/>
        </w:rPr>
      </w:pPr>
      <w:r>
        <w:rPr>
          <w:i/>
          <w:iCs/>
        </w:rPr>
        <w:t xml:space="preserve">Nhiệm vụ: đảm nhiệm công việc liên quan đến </w:t>
      </w:r>
      <w:r w:rsidR="00A17A47" w:rsidRPr="005714D7">
        <w:rPr>
          <w:i/>
          <w:iCs/>
        </w:rPr>
        <w:t>tài chính, nhân sự</w:t>
      </w:r>
    </w:p>
    <w:p w14:paraId="0EA9C1BD" w14:textId="52AEAA32" w:rsidR="00A17A47" w:rsidRPr="005714D7" w:rsidRDefault="005714D7" w:rsidP="005714D7">
      <w:pPr>
        <w:pStyle w:val="ListParagraph"/>
        <w:numPr>
          <w:ilvl w:val="0"/>
          <w:numId w:val="45"/>
        </w:numPr>
        <w:rPr>
          <w:i/>
          <w:iCs/>
        </w:rPr>
      </w:pPr>
      <w:r>
        <w:rPr>
          <w:i/>
          <w:iCs/>
        </w:rPr>
        <w:t>Y</w:t>
      </w:r>
      <w:r w:rsidR="00F60C2D" w:rsidRPr="005714D7">
        <w:rPr>
          <w:i/>
          <w:iCs/>
        </w:rPr>
        <w:t>êu cầ</w:t>
      </w:r>
      <w:r w:rsidR="00960F1C" w:rsidRPr="005714D7">
        <w:rPr>
          <w:i/>
          <w:iCs/>
        </w:rPr>
        <w:t>u cơ bả</w:t>
      </w:r>
      <w:r>
        <w:rPr>
          <w:i/>
          <w:iCs/>
        </w:rPr>
        <w:t>n: đầu óc nhanh nhạy, khéo léo, cởi mở</w:t>
      </w:r>
    </w:p>
    <w:p w14:paraId="3E0947D1" w14:textId="77777777" w:rsidR="005714D7" w:rsidRDefault="005714D7" w:rsidP="00A17A47">
      <w:pPr>
        <w:rPr>
          <w:i/>
          <w:iCs/>
        </w:rPr>
      </w:pPr>
      <w:r>
        <w:rPr>
          <w:i/>
          <w:iCs/>
        </w:rPr>
        <w:t>Lập trình viên: Trần Trung Hậu &amp; Nguyễn Mạnh Tiến Anh</w:t>
      </w:r>
    </w:p>
    <w:p w14:paraId="5C24C552" w14:textId="40546912" w:rsidR="00960F1C" w:rsidRDefault="005714D7" w:rsidP="005714D7">
      <w:pPr>
        <w:pStyle w:val="ListParagraph"/>
        <w:numPr>
          <w:ilvl w:val="0"/>
          <w:numId w:val="46"/>
        </w:numPr>
        <w:rPr>
          <w:i/>
          <w:iCs/>
        </w:rPr>
      </w:pPr>
      <w:r>
        <w:rPr>
          <w:i/>
          <w:iCs/>
        </w:rPr>
        <w:t>Nhiệm vụ: xây dựng phần mềm</w:t>
      </w:r>
    </w:p>
    <w:p w14:paraId="0B4C96A8" w14:textId="13F6912E" w:rsidR="00A4342D" w:rsidRPr="005714D7" w:rsidRDefault="005714D7" w:rsidP="00A17A47">
      <w:pPr>
        <w:pStyle w:val="ListParagraph"/>
        <w:numPr>
          <w:ilvl w:val="0"/>
          <w:numId w:val="46"/>
        </w:numPr>
        <w:rPr>
          <w:i/>
          <w:iCs/>
        </w:rPr>
      </w:pPr>
      <w:r>
        <w:rPr>
          <w:i/>
          <w:iCs/>
        </w:rPr>
        <w:t>Yêu cầu cơ bản: có kiến thức về công nghệ sử dụng trong dự án</w:t>
      </w:r>
    </w:p>
    <w:p w14:paraId="72AD7366" w14:textId="5AC73BF6" w:rsidR="00165B2F" w:rsidRDefault="005714D7" w:rsidP="00A17A47">
      <w:pPr>
        <w:rPr>
          <w:i/>
          <w:iCs/>
        </w:rPr>
      </w:pPr>
      <w:r>
        <w:rPr>
          <w:i/>
          <w:iCs/>
        </w:rPr>
        <w:t>Tester: Trần Đức Hùng</w:t>
      </w:r>
    </w:p>
    <w:p w14:paraId="28544168" w14:textId="65E636D0" w:rsidR="005714D7" w:rsidRDefault="005714D7" w:rsidP="005714D7">
      <w:pPr>
        <w:pStyle w:val="ListParagraph"/>
        <w:numPr>
          <w:ilvl w:val="0"/>
          <w:numId w:val="47"/>
        </w:numPr>
        <w:rPr>
          <w:i/>
          <w:iCs/>
        </w:rPr>
      </w:pPr>
      <w:r>
        <w:rPr>
          <w:i/>
          <w:iCs/>
        </w:rPr>
        <w:t>Nhiệm vụ: kiểm tra và phát hiện các lỗi của chương trình</w:t>
      </w:r>
    </w:p>
    <w:p w14:paraId="411536DB" w14:textId="7CCDA175" w:rsidR="005714D7" w:rsidRPr="005714D7" w:rsidRDefault="005714D7" w:rsidP="005714D7">
      <w:pPr>
        <w:pStyle w:val="ListParagraph"/>
        <w:numPr>
          <w:ilvl w:val="0"/>
          <w:numId w:val="47"/>
        </w:numPr>
        <w:rPr>
          <w:i/>
          <w:iCs/>
        </w:rPr>
      </w:pPr>
      <w:r>
        <w:rPr>
          <w:i/>
          <w:iCs/>
        </w:rPr>
        <w:t>Yêu cầu: có tư duy tốt, thận trọng, ti mỉ</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93443691"/>
      <w:r>
        <w:lastRenderedPageBreak/>
        <w:t>Khảo sát dự án</w:t>
      </w:r>
      <w:bookmarkEnd w:id="7"/>
    </w:p>
    <w:p w14:paraId="6C97568B" w14:textId="18C7080E" w:rsidR="00BA42BC" w:rsidRDefault="00927469" w:rsidP="00A9178E">
      <w:pPr>
        <w:pStyle w:val="Heading2"/>
      </w:pPr>
      <w:bookmarkStart w:id="8" w:name="_Toc93443692"/>
      <w:r>
        <w:t>Tóm tắt về ứng dụng</w:t>
      </w:r>
      <w:bookmarkEnd w:id="8"/>
    </w:p>
    <w:p w14:paraId="06C2AA77" w14:textId="77777777" w:rsidR="00AE37F5" w:rsidRDefault="00A4342D" w:rsidP="00A4342D">
      <w:pPr>
        <w:pStyle w:val="ListParagraph"/>
        <w:numPr>
          <w:ilvl w:val="0"/>
          <w:numId w:val="40"/>
        </w:numPr>
        <w:rPr>
          <w:i/>
          <w:iCs/>
        </w:rPr>
      </w:pPr>
      <w:r>
        <w:rPr>
          <w:i/>
          <w:iCs/>
        </w:rPr>
        <w:t>Grow Your Skills là một ứng dụng giúp</w:t>
      </w:r>
      <w:r w:rsidR="00AE37F5">
        <w:rPr>
          <w:i/>
          <w:iCs/>
        </w:rPr>
        <w:t>:</w:t>
      </w:r>
    </w:p>
    <w:p w14:paraId="33EF8649" w14:textId="7AC2ACFC" w:rsidR="00927469" w:rsidRDefault="00AE37F5" w:rsidP="00AE37F5">
      <w:pPr>
        <w:pStyle w:val="ListParagraph"/>
        <w:numPr>
          <w:ilvl w:val="0"/>
          <w:numId w:val="41"/>
        </w:numPr>
        <w:rPr>
          <w:i/>
          <w:iCs/>
        </w:rPr>
      </w:pPr>
      <w:r>
        <w:rPr>
          <w:i/>
          <w:iCs/>
        </w:rPr>
        <w:t>N</w:t>
      </w:r>
      <w:r w:rsidR="00A4342D">
        <w:rPr>
          <w:i/>
          <w:iCs/>
        </w:rPr>
        <w:t>gười sử dụng lao động có thể t</w:t>
      </w:r>
      <w:r w:rsidR="00A4342D" w:rsidRPr="00A4342D">
        <w:rPr>
          <w:i/>
          <w:iCs/>
        </w:rPr>
        <w:t>húc đẩy sự tương tác củ</w:t>
      </w:r>
      <w:r w:rsidR="00A4342D">
        <w:rPr>
          <w:i/>
          <w:iCs/>
        </w:rPr>
        <w:t>a người lao động</w:t>
      </w:r>
      <w:r w:rsidR="00A4342D" w:rsidRPr="00A4342D">
        <w:rPr>
          <w:i/>
          <w:iCs/>
        </w:rPr>
        <w:t xml:space="preserve"> và tạo cơ hội kết nối với những người cùng chí hướng</w:t>
      </w:r>
      <w:r w:rsidR="00A4342D">
        <w:rPr>
          <w:i/>
          <w:iCs/>
        </w:rPr>
        <w:t xml:space="preserve">. Ngoài ra, ứng dụng mang lại </w:t>
      </w:r>
      <w:r w:rsidR="00A4342D" w:rsidRPr="00A4342D">
        <w:rPr>
          <w:i/>
          <w:iCs/>
        </w:rPr>
        <w:t>cơ hội hỗ trợ và thúc đẩy sự phát triển nghề nghiệp củ</w:t>
      </w:r>
      <w:r w:rsidR="00A4342D">
        <w:rPr>
          <w:i/>
          <w:iCs/>
        </w:rPr>
        <w:t>a người lao độ</w:t>
      </w:r>
      <w:r>
        <w:rPr>
          <w:i/>
          <w:iCs/>
        </w:rPr>
        <w:t>ng.</w:t>
      </w:r>
    </w:p>
    <w:p w14:paraId="1973308B" w14:textId="656CF871" w:rsidR="00AE37F5" w:rsidRDefault="00AE37F5" w:rsidP="00AE37F5">
      <w:pPr>
        <w:pStyle w:val="ListParagraph"/>
        <w:numPr>
          <w:ilvl w:val="0"/>
          <w:numId w:val="41"/>
        </w:numPr>
        <w:rPr>
          <w:i/>
          <w:iCs/>
        </w:rPr>
      </w:pPr>
      <w:r>
        <w:rPr>
          <w:i/>
          <w:iCs/>
        </w:rPr>
        <w:t>Người lao động đ</w:t>
      </w:r>
      <w:r w:rsidRPr="00AE37F5">
        <w:rPr>
          <w:i/>
          <w:iCs/>
        </w:rPr>
        <w:t>óng góp trong các dự án Gig để có được các kỹ năng mới và mạng lưới với các đồng nghiệp khác</w:t>
      </w:r>
      <w:r>
        <w:rPr>
          <w:i/>
          <w:iCs/>
        </w:rPr>
        <w:t>. Cùng với đó, ứng dụng cho phép người lao động lựa chọn các dự án phù hợp với nguyện vọng phát triển nghề nghiệp.</w:t>
      </w:r>
    </w:p>
    <w:p w14:paraId="66C81C34" w14:textId="7B0FEF64" w:rsidR="00927469" w:rsidRDefault="00AE37F5" w:rsidP="00927469">
      <w:pPr>
        <w:pStyle w:val="ListParagraph"/>
        <w:numPr>
          <w:ilvl w:val="0"/>
          <w:numId w:val="40"/>
        </w:numPr>
        <w:rPr>
          <w:i/>
          <w:iCs/>
        </w:rPr>
      </w:pPr>
      <w:r>
        <w:rPr>
          <w:i/>
          <w:iCs/>
        </w:rPr>
        <w:t>Các tính năng tiêu biểu:</w:t>
      </w:r>
    </w:p>
    <w:p w14:paraId="14CC1C2B" w14:textId="693471A5" w:rsidR="003D1489" w:rsidRDefault="003D1489" w:rsidP="00AE37F5">
      <w:pPr>
        <w:pStyle w:val="ListParagraph"/>
        <w:numPr>
          <w:ilvl w:val="0"/>
          <w:numId w:val="42"/>
        </w:numPr>
        <w:rPr>
          <w:i/>
          <w:iCs/>
        </w:rPr>
      </w:pPr>
      <w:r>
        <w:rPr>
          <w:i/>
          <w:iCs/>
        </w:rPr>
        <w:t>Khám phá và tham gia các dự án trong tổ chức tạo ra.</w:t>
      </w:r>
    </w:p>
    <w:p w14:paraId="2D5FC557" w14:textId="397D3E4F" w:rsidR="00AE37F5" w:rsidRDefault="00AE37F5" w:rsidP="00AE37F5">
      <w:pPr>
        <w:pStyle w:val="ListParagraph"/>
        <w:numPr>
          <w:ilvl w:val="0"/>
          <w:numId w:val="42"/>
        </w:numPr>
        <w:rPr>
          <w:i/>
          <w:iCs/>
        </w:rPr>
      </w:pPr>
      <w:r>
        <w:rPr>
          <w:i/>
          <w:iCs/>
        </w:rPr>
        <w:t>Tìm kiếm các dự án theo sở thích dựa trên các bộ lọc như kỹ năng,…</w:t>
      </w:r>
    </w:p>
    <w:p w14:paraId="3B04C286" w14:textId="0DD8E8C9" w:rsidR="00AE37F5" w:rsidRDefault="00AE37F5" w:rsidP="00AE37F5">
      <w:pPr>
        <w:pStyle w:val="ListParagraph"/>
        <w:numPr>
          <w:ilvl w:val="0"/>
          <w:numId w:val="42"/>
        </w:numPr>
        <w:rPr>
          <w:i/>
          <w:iCs/>
        </w:rPr>
      </w:pPr>
      <w:r w:rsidRPr="00AE37F5">
        <w:rPr>
          <w:i/>
          <w:iCs/>
        </w:rPr>
        <w:t>Tạo các dự án để yêu cầu trợ giúp về các kỹ năng cụ thể và tạo cơ hội cho đồng nghiệ</w:t>
      </w:r>
      <w:r>
        <w:rPr>
          <w:i/>
          <w:iCs/>
        </w:rPr>
        <w:t>p có thể tham gia phát triển</w:t>
      </w:r>
      <w:r w:rsidR="003D1489">
        <w:rPr>
          <w:i/>
          <w:iCs/>
        </w:rPr>
        <w:t>.</w:t>
      </w:r>
    </w:p>
    <w:p w14:paraId="37F518E5" w14:textId="1AB60964" w:rsidR="00AE37F5" w:rsidRDefault="00AE37F5" w:rsidP="00AE37F5">
      <w:pPr>
        <w:pStyle w:val="ListParagraph"/>
        <w:numPr>
          <w:ilvl w:val="0"/>
          <w:numId w:val="42"/>
        </w:numPr>
        <w:rPr>
          <w:i/>
          <w:iCs/>
        </w:rPr>
      </w:pPr>
      <w:r w:rsidRPr="00AE37F5">
        <w:rPr>
          <w:i/>
          <w:iCs/>
        </w:rPr>
        <w:t>Xem các kỹ năng có được qua nhiều dự án tại một nơi</w:t>
      </w:r>
      <w:r w:rsidR="003D1489">
        <w:rPr>
          <w:i/>
          <w:iCs/>
        </w:rPr>
        <w:t>.</w:t>
      </w:r>
    </w:p>
    <w:p w14:paraId="71015769" w14:textId="67D00D93" w:rsidR="00AE37F5" w:rsidRPr="003D1489" w:rsidRDefault="00AE37F5" w:rsidP="003D1489">
      <w:pPr>
        <w:pStyle w:val="ListParagraph"/>
        <w:numPr>
          <w:ilvl w:val="0"/>
          <w:numId w:val="42"/>
        </w:numPr>
        <w:rPr>
          <w:i/>
          <w:iCs/>
        </w:rPr>
      </w:pPr>
      <w:r w:rsidRPr="00AE37F5">
        <w:rPr>
          <w:i/>
          <w:iCs/>
        </w:rPr>
        <w:t xml:space="preserve">Xác nhận </w:t>
      </w:r>
      <w:r w:rsidR="00771E7D">
        <w:rPr>
          <w:i/>
          <w:iCs/>
        </w:rPr>
        <w:t>các kỹ năng cho các thành viên trong nhóm</w:t>
      </w:r>
      <w:r w:rsidRPr="00AE37F5">
        <w:rPr>
          <w:i/>
          <w:iCs/>
        </w:rPr>
        <w:t xml:space="preserve"> </w:t>
      </w:r>
      <w:r w:rsidR="003D1489">
        <w:rPr>
          <w:i/>
          <w:iCs/>
        </w:rPr>
        <w:t xml:space="preserve">khi </w:t>
      </w:r>
      <w:r w:rsidRPr="00AE37F5">
        <w:rPr>
          <w:i/>
          <w:iCs/>
        </w:rPr>
        <w:t>kết thúc dự án</w:t>
      </w:r>
      <w:r w:rsidR="003D1489">
        <w:rPr>
          <w:i/>
          <w:iCs/>
        </w:rPr>
        <w:t>.</w:t>
      </w:r>
    </w:p>
    <w:p w14:paraId="268CBC35" w14:textId="4E2FE9BD" w:rsidR="00927469" w:rsidRPr="003D1489" w:rsidRDefault="003D1489" w:rsidP="00927469">
      <w:pPr>
        <w:pStyle w:val="ListParagraph"/>
        <w:numPr>
          <w:ilvl w:val="0"/>
          <w:numId w:val="40"/>
        </w:numPr>
        <w:rPr>
          <w:i/>
          <w:iCs/>
        </w:rPr>
      </w:pPr>
      <w:r>
        <w:rPr>
          <w:i/>
          <w:iCs/>
        </w:rPr>
        <w:t xml:space="preserve">Công nghệ sử dụng: TypeScript, C#, </w:t>
      </w:r>
      <w:r w:rsidRPr="003D1489">
        <w:rPr>
          <w:i/>
          <w:iCs/>
        </w:rPr>
        <w:t>Bot Framework SDK</w:t>
      </w:r>
      <w:r>
        <w:rPr>
          <w:i/>
          <w:iCs/>
        </w:rPr>
        <w:t xml:space="preserve">, </w:t>
      </w:r>
      <w:r w:rsidRPr="003D1489">
        <w:rPr>
          <w:i/>
          <w:iCs/>
        </w:rPr>
        <w:t>ASP.NET</w:t>
      </w:r>
      <w:r>
        <w:rPr>
          <w:i/>
          <w:iCs/>
        </w:rPr>
        <w:t>, Microsoft Azure</w:t>
      </w:r>
    </w:p>
    <w:p w14:paraId="4EFA2D31" w14:textId="06405206" w:rsidR="00344D7B" w:rsidRDefault="00223405" w:rsidP="00A9178E">
      <w:pPr>
        <w:pStyle w:val="Heading2"/>
      </w:pPr>
      <w:bookmarkStart w:id="9" w:name="_Toc93443693"/>
      <w:r>
        <w:t>Thống kê</w:t>
      </w:r>
      <w:r w:rsidR="000F42AD">
        <w:t xml:space="preserve"> về mã nguồn</w:t>
      </w:r>
      <w:bookmarkEnd w:id="9"/>
    </w:p>
    <w:p w14:paraId="43B0502F" w14:textId="054E26DA" w:rsidR="00C509E2" w:rsidRDefault="00603C63" w:rsidP="00223405">
      <w:pPr>
        <w:pStyle w:val="ListParagraph"/>
        <w:numPr>
          <w:ilvl w:val="0"/>
          <w:numId w:val="40"/>
        </w:numPr>
        <w:rPr>
          <w:i/>
          <w:iCs/>
        </w:rPr>
      </w:pPr>
      <w:r>
        <w:rPr>
          <w:i/>
          <w:iCs/>
        </w:rPr>
        <w:t>Tool sử dụng: Source Monitor</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57598EC9" w:rsidR="00223405" w:rsidRDefault="00223405" w:rsidP="00C01F07">
      <w:pPr>
        <w:pStyle w:val="ListParagraph"/>
        <w:numPr>
          <w:ilvl w:val="1"/>
          <w:numId w:val="40"/>
        </w:numPr>
        <w:rPr>
          <w:i/>
          <w:iCs/>
        </w:rPr>
      </w:pPr>
      <w:r w:rsidRPr="00C179B2">
        <w:rPr>
          <w:i/>
          <w:iCs/>
        </w:rPr>
        <w:t>Số lượng dòng code</w:t>
      </w:r>
      <w:r w:rsidR="00603C63">
        <w:rPr>
          <w:i/>
          <w:iCs/>
        </w:rPr>
        <w:t>: 7899</w:t>
      </w:r>
    </w:p>
    <w:p w14:paraId="56855A65" w14:textId="7DE00C5A" w:rsidR="00C01F07" w:rsidRDefault="00C01F07" w:rsidP="00C01F07">
      <w:pPr>
        <w:pStyle w:val="ListParagraph"/>
        <w:numPr>
          <w:ilvl w:val="1"/>
          <w:numId w:val="40"/>
        </w:numPr>
        <w:rPr>
          <w:i/>
          <w:iCs/>
        </w:rPr>
      </w:pPr>
      <w:r>
        <w:rPr>
          <w:i/>
          <w:iCs/>
        </w:rPr>
        <w:t>Số lượng dòng chú thích</w:t>
      </w:r>
      <w:r w:rsidR="00603C63">
        <w:rPr>
          <w:i/>
          <w:iCs/>
        </w:rPr>
        <w:t>: 332</w:t>
      </w:r>
    </w:p>
    <w:p w14:paraId="1441976A" w14:textId="509E169E" w:rsidR="00C01F07" w:rsidRDefault="00C01F07" w:rsidP="00C01F07">
      <w:pPr>
        <w:pStyle w:val="ListParagraph"/>
        <w:numPr>
          <w:ilvl w:val="1"/>
          <w:numId w:val="40"/>
        </w:numPr>
        <w:rPr>
          <w:i/>
          <w:iCs/>
        </w:rPr>
      </w:pPr>
      <w:r>
        <w:rPr>
          <w:i/>
          <w:iCs/>
        </w:rPr>
        <w:t xml:space="preserve">Độ phức tạp </w:t>
      </w:r>
      <w:r w:rsidR="00290676">
        <w:rPr>
          <w:i/>
          <w:iCs/>
        </w:rPr>
        <w:t>của file</w:t>
      </w:r>
      <w:r w:rsidR="00603C63">
        <w:rPr>
          <w:i/>
          <w:iCs/>
        </w:rPr>
        <w:t>: 3.06</w:t>
      </w:r>
    </w:p>
    <w:p w14:paraId="4FAD0714" w14:textId="4C28A841" w:rsidR="00C01F07" w:rsidRDefault="00C01F07" w:rsidP="00223405">
      <w:pPr>
        <w:pStyle w:val="ListParagraph"/>
        <w:numPr>
          <w:ilvl w:val="0"/>
          <w:numId w:val="40"/>
        </w:numPr>
        <w:rPr>
          <w:i/>
          <w:iCs/>
        </w:rPr>
      </w:pPr>
      <w:r>
        <w:rPr>
          <w:i/>
          <w:iCs/>
        </w:rPr>
        <w:t>Số lượng hàm</w:t>
      </w:r>
      <w:r w:rsidR="00603C63">
        <w:rPr>
          <w:i/>
          <w:iCs/>
        </w:rPr>
        <w:t>: 171</w:t>
      </w:r>
    </w:p>
    <w:p w14:paraId="40DF9E69" w14:textId="13CE6297" w:rsidR="004A6FCF" w:rsidRPr="00EA550A" w:rsidRDefault="00C01F07" w:rsidP="00EA550A">
      <w:pPr>
        <w:pStyle w:val="ListParagraph"/>
        <w:numPr>
          <w:ilvl w:val="0"/>
          <w:numId w:val="40"/>
        </w:numPr>
        <w:rPr>
          <w:i/>
          <w:iCs/>
        </w:rPr>
      </w:pPr>
      <w:r>
        <w:rPr>
          <w:i/>
          <w:iCs/>
        </w:rPr>
        <w:t>Số lượng class</w:t>
      </w:r>
      <w:r w:rsidR="00603C63">
        <w:rPr>
          <w:i/>
          <w:iCs/>
        </w:rPr>
        <w:t>: 69</w:t>
      </w:r>
    </w:p>
    <w:p w14:paraId="4D38759C" w14:textId="3CF55F2D" w:rsidR="000F42AD" w:rsidRPr="000F42AD" w:rsidRDefault="000F42AD" w:rsidP="000F42AD">
      <w:pPr>
        <w:pStyle w:val="Heading2"/>
      </w:pPr>
      <w:bookmarkStart w:id="10" w:name="_Toc93443694"/>
      <w:r>
        <w:t>Thống kê về hợp tác</w:t>
      </w:r>
      <w:bookmarkEnd w:id="10"/>
    </w:p>
    <w:p w14:paraId="2DFF37F7" w14:textId="2164F260" w:rsidR="00C179B2" w:rsidRDefault="000F42AD" w:rsidP="00223405">
      <w:pPr>
        <w:pStyle w:val="ListParagraph"/>
        <w:numPr>
          <w:ilvl w:val="0"/>
          <w:numId w:val="40"/>
        </w:numPr>
        <w:rPr>
          <w:i/>
          <w:iCs/>
        </w:rPr>
      </w:pPr>
      <w:r>
        <w:rPr>
          <w:i/>
          <w:iCs/>
        </w:rPr>
        <w:t>Số lượng collaborator tham dự (của dự án gốc)</w:t>
      </w:r>
      <w:r w:rsidR="0063053D">
        <w:rPr>
          <w:i/>
          <w:iCs/>
        </w:rPr>
        <w:t>: 4</w:t>
      </w:r>
    </w:p>
    <w:p w14:paraId="052824D9" w14:textId="6902ADE2" w:rsidR="000F42AD" w:rsidRDefault="000F42AD" w:rsidP="00223405">
      <w:pPr>
        <w:pStyle w:val="ListParagraph"/>
        <w:numPr>
          <w:ilvl w:val="0"/>
          <w:numId w:val="40"/>
        </w:numPr>
        <w:rPr>
          <w:i/>
          <w:iCs/>
        </w:rPr>
      </w:pPr>
      <w:r>
        <w:rPr>
          <w:i/>
          <w:iCs/>
        </w:rPr>
        <w:t>Số lượt commit</w:t>
      </w:r>
      <w:r w:rsidR="0063053D">
        <w:rPr>
          <w:i/>
          <w:iCs/>
        </w:rPr>
        <w:t>: 8</w:t>
      </w:r>
    </w:p>
    <w:p w14:paraId="76C23A30" w14:textId="0CA982F7" w:rsidR="000F42AD" w:rsidRDefault="000F42AD" w:rsidP="00223405">
      <w:pPr>
        <w:pStyle w:val="ListParagraph"/>
        <w:numPr>
          <w:ilvl w:val="0"/>
          <w:numId w:val="40"/>
        </w:numPr>
        <w:rPr>
          <w:i/>
          <w:iCs/>
        </w:rPr>
      </w:pPr>
      <w:r>
        <w:rPr>
          <w:i/>
          <w:iCs/>
        </w:rPr>
        <w:t>Số branch</w:t>
      </w:r>
      <w:r w:rsidR="0063053D">
        <w:rPr>
          <w:i/>
          <w:iCs/>
        </w:rPr>
        <w:t>: 17</w:t>
      </w:r>
    </w:p>
    <w:p w14:paraId="3D845E02" w14:textId="27049EB4" w:rsidR="000F42AD" w:rsidRDefault="00887EF8" w:rsidP="00223405">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774920E0" w14:textId="46BCB8A2" w:rsidR="0063053D" w:rsidRDefault="0063053D" w:rsidP="0063053D">
      <w:pPr>
        <w:pStyle w:val="ListParagraph"/>
        <w:ind w:left="720"/>
        <w:rPr>
          <w:i/>
          <w:iCs/>
        </w:rPr>
      </w:pPr>
      <w:r>
        <w:rPr>
          <w:i/>
          <w:iCs/>
        </w:rPr>
        <w:t>Người 1:</w:t>
      </w:r>
    </w:p>
    <w:p w14:paraId="5F589DA5" w14:textId="7FF99A01" w:rsidR="00887EF8" w:rsidRDefault="00887EF8" w:rsidP="0063053D">
      <w:pPr>
        <w:pStyle w:val="ListParagraph"/>
        <w:numPr>
          <w:ilvl w:val="1"/>
          <w:numId w:val="40"/>
        </w:numPr>
        <w:rPr>
          <w:i/>
          <w:iCs/>
        </w:rPr>
      </w:pPr>
      <w:r>
        <w:rPr>
          <w:i/>
          <w:iCs/>
        </w:rPr>
        <w:t>Tên đầy đủ</w:t>
      </w:r>
      <w:r w:rsidR="0063053D">
        <w:rPr>
          <w:i/>
          <w:iCs/>
        </w:rPr>
        <w:t xml:space="preserve">: </w:t>
      </w:r>
      <w:r w:rsidR="0063053D" w:rsidRPr="0063053D">
        <w:rPr>
          <w:i/>
          <w:iCs/>
        </w:rPr>
        <w:t>Abhijeet Bodhankar</w:t>
      </w:r>
    </w:p>
    <w:p w14:paraId="0B348A07" w14:textId="22B72A89" w:rsidR="00887EF8" w:rsidRDefault="00887EF8" w:rsidP="0063053D">
      <w:pPr>
        <w:pStyle w:val="ListParagraph"/>
        <w:numPr>
          <w:ilvl w:val="1"/>
          <w:numId w:val="40"/>
        </w:numPr>
        <w:rPr>
          <w:i/>
          <w:iCs/>
        </w:rPr>
      </w:pPr>
      <w:r>
        <w:rPr>
          <w:i/>
          <w:iCs/>
        </w:rPr>
        <w:t>Link tài khoản Github</w:t>
      </w:r>
      <w:r w:rsidR="0063053D">
        <w:rPr>
          <w:i/>
          <w:iCs/>
        </w:rPr>
        <w:t xml:space="preserve">: </w:t>
      </w:r>
      <w:r w:rsidR="0063053D" w:rsidRPr="0063053D">
        <w:rPr>
          <w:i/>
          <w:iCs/>
        </w:rPr>
        <w:t>https://github.com/abbodh</w:t>
      </w:r>
    </w:p>
    <w:p w14:paraId="1D89ADE2" w14:textId="0A177D46" w:rsidR="00887EF8" w:rsidRDefault="00887EF8" w:rsidP="00887EF8">
      <w:pPr>
        <w:pStyle w:val="ListParagraph"/>
        <w:numPr>
          <w:ilvl w:val="1"/>
          <w:numId w:val="40"/>
        </w:numPr>
        <w:rPr>
          <w:i/>
          <w:iCs/>
        </w:rPr>
      </w:pPr>
      <w:r>
        <w:rPr>
          <w:i/>
          <w:iCs/>
        </w:rPr>
        <w:t>Số repository có</w:t>
      </w:r>
      <w:r w:rsidR="0063053D">
        <w:rPr>
          <w:i/>
          <w:iCs/>
        </w:rPr>
        <w:t>: 21</w:t>
      </w:r>
    </w:p>
    <w:p w14:paraId="32B6389A" w14:textId="6F59B018" w:rsidR="0063053D" w:rsidRDefault="0063053D" w:rsidP="0063053D">
      <w:pPr>
        <w:pStyle w:val="ListParagraph"/>
        <w:ind w:left="720"/>
        <w:rPr>
          <w:i/>
          <w:iCs/>
        </w:rPr>
      </w:pPr>
      <w:r>
        <w:rPr>
          <w:i/>
          <w:iCs/>
        </w:rPr>
        <w:t>Ngườ</w:t>
      </w:r>
      <w:r w:rsidR="003B104C">
        <w:rPr>
          <w:i/>
          <w:iCs/>
        </w:rPr>
        <w:t>i 2</w:t>
      </w:r>
      <w:r>
        <w:rPr>
          <w:i/>
          <w:iCs/>
        </w:rPr>
        <w:t>:</w:t>
      </w:r>
    </w:p>
    <w:p w14:paraId="13A64497" w14:textId="13F46500" w:rsidR="0063053D" w:rsidRDefault="0063053D" w:rsidP="003B104C">
      <w:pPr>
        <w:pStyle w:val="ListParagraph"/>
        <w:numPr>
          <w:ilvl w:val="1"/>
          <w:numId w:val="40"/>
        </w:numPr>
        <w:rPr>
          <w:i/>
          <w:iCs/>
        </w:rPr>
      </w:pPr>
      <w:r>
        <w:rPr>
          <w:i/>
          <w:iCs/>
        </w:rPr>
        <w:lastRenderedPageBreak/>
        <w:t xml:space="preserve">Tên đầy đủ: </w:t>
      </w:r>
      <w:r w:rsidR="003B104C" w:rsidRPr="003B104C">
        <w:rPr>
          <w:i/>
          <w:iCs/>
        </w:rPr>
        <w:t>Yashraj Mungale</w:t>
      </w:r>
    </w:p>
    <w:p w14:paraId="6CA203C2" w14:textId="63C6AD83" w:rsidR="0063053D" w:rsidRDefault="0063053D" w:rsidP="003B104C">
      <w:pPr>
        <w:pStyle w:val="ListParagraph"/>
        <w:numPr>
          <w:ilvl w:val="1"/>
          <w:numId w:val="40"/>
        </w:numPr>
        <w:rPr>
          <w:i/>
          <w:iCs/>
        </w:rPr>
      </w:pPr>
      <w:r>
        <w:rPr>
          <w:i/>
          <w:iCs/>
        </w:rPr>
        <w:t xml:space="preserve">Link tài khoản Github: </w:t>
      </w:r>
      <w:r w:rsidR="003B104C" w:rsidRPr="003B104C">
        <w:rPr>
          <w:i/>
          <w:iCs/>
        </w:rPr>
        <w:t>https://github.com/yashrajmungale</w:t>
      </w:r>
    </w:p>
    <w:p w14:paraId="1E771E71" w14:textId="1477EA33" w:rsidR="0063053D" w:rsidRDefault="0063053D" w:rsidP="0063053D">
      <w:pPr>
        <w:pStyle w:val="ListParagraph"/>
        <w:numPr>
          <w:ilvl w:val="1"/>
          <w:numId w:val="40"/>
        </w:numPr>
        <w:rPr>
          <w:i/>
          <w:iCs/>
        </w:rPr>
      </w:pPr>
      <w:r>
        <w:rPr>
          <w:i/>
          <w:iCs/>
        </w:rPr>
        <w:t xml:space="preserve">Số repository có: </w:t>
      </w:r>
      <w:r w:rsidR="003B104C">
        <w:rPr>
          <w:i/>
          <w:iCs/>
        </w:rPr>
        <w:t>7</w:t>
      </w:r>
    </w:p>
    <w:p w14:paraId="69F6B265" w14:textId="2DFB20AD" w:rsidR="003B104C" w:rsidRDefault="003B104C" w:rsidP="003B104C">
      <w:pPr>
        <w:pStyle w:val="ListParagraph"/>
        <w:ind w:left="720"/>
        <w:rPr>
          <w:i/>
          <w:iCs/>
        </w:rPr>
      </w:pPr>
      <w:r>
        <w:rPr>
          <w:i/>
          <w:iCs/>
        </w:rPr>
        <w:t>Người 3:</w:t>
      </w:r>
    </w:p>
    <w:p w14:paraId="326DF8D6" w14:textId="77777777" w:rsidR="003B104C" w:rsidRDefault="003B104C" w:rsidP="003B104C">
      <w:pPr>
        <w:pStyle w:val="ListParagraph"/>
        <w:numPr>
          <w:ilvl w:val="1"/>
          <w:numId w:val="40"/>
        </w:numPr>
        <w:rPr>
          <w:i/>
          <w:iCs/>
        </w:rPr>
      </w:pPr>
      <w:r>
        <w:rPr>
          <w:i/>
          <w:iCs/>
        </w:rPr>
        <w:t xml:space="preserve">Tên đầy đủ: </w:t>
      </w:r>
      <w:r w:rsidRPr="003B104C">
        <w:rPr>
          <w:i/>
          <w:iCs/>
        </w:rPr>
        <w:t>Kiran Thomas</w:t>
      </w:r>
    </w:p>
    <w:p w14:paraId="3FEFF45F" w14:textId="77777777" w:rsidR="003B104C" w:rsidRDefault="003B104C" w:rsidP="003B104C">
      <w:pPr>
        <w:pStyle w:val="ListParagraph"/>
        <w:numPr>
          <w:ilvl w:val="1"/>
          <w:numId w:val="40"/>
        </w:numPr>
        <w:rPr>
          <w:i/>
          <w:iCs/>
        </w:rPr>
      </w:pPr>
      <w:r>
        <w:rPr>
          <w:i/>
          <w:iCs/>
        </w:rPr>
        <w:t xml:space="preserve">Link tài khoản Github: </w:t>
      </w:r>
      <w:r w:rsidRPr="003B104C">
        <w:rPr>
          <w:i/>
          <w:iCs/>
        </w:rPr>
        <w:t>https://github.com/ktcodebite</w:t>
      </w:r>
    </w:p>
    <w:p w14:paraId="737EB70D" w14:textId="77777777" w:rsidR="003B104C" w:rsidRDefault="003B104C" w:rsidP="003B104C">
      <w:pPr>
        <w:pStyle w:val="ListParagraph"/>
        <w:numPr>
          <w:ilvl w:val="1"/>
          <w:numId w:val="40"/>
        </w:numPr>
        <w:rPr>
          <w:i/>
          <w:iCs/>
        </w:rPr>
      </w:pPr>
      <w:r>
        <w:rPr>
          <w:i/>
          <w:iCs/>
        </w:rPr>
        <w:t>Số repository có: 3</w:t>
      </w:r>
    </w:p>
    <w:p w14:paraId="1860274C" w14:textId="29D251AD" w:rsidR="003B104C" w:rsidRDefault="003B104C" w:rsidP="003B104C">
      <w:pPr>
        <w:pStyle w:val="ListParagraph"/>
        <w:ind w:left="720"/>
        <w:rPr>
          <w:i/>
          <w:iCs/>
        </w:rPr>
      </w:pPr>
      <w:r>
        <w:rPr>
          <w:i/>
          <w:iCs/>
        </w:rPr>
        <w:t>Người 4:</w:t>
      </w:r>
    </w:p>
    <w:p w14:paraId="3BD03FB0" w14:textId="4DD1CD15" w:rsidR="003B104C" w:rsidRDefault="003B104C" w:rsidP="003B104C">
      <w:pPr>
        <w:pStyle w:val="ListParagraph"/>
        <w:numPr>
          <w:ilvl w:val="1"/>
          <w:numId w:val="40"/>
        </w:numPr>
        <w:rPr>
          <w:i/>
          <w:iCs/>
        </w:rPr>
      </w:pPr>
      <w:r>
        <w:rPr>
          <w:i/>
          <w:iCs/>
        </w:rPr>
        <w:t xml:space="preserve">Tên đầy đủ: </w:t>
      </w:r>
      <w:r w:rsidRPr="003B104C">
        <w:rPr>
          <w:i/>
          <w:iCs/>
        </w:rPr>
        <w:t>Microsoft Open Source</w:t>
      </w:r>
    </w:p>
    <w:p w14:paraId="3F281BCE" w14:textId="41305DDF" w:rsidR="003B104C" w:rsidRDefault="003B104C" w:rsidP="003B104C">
      <w:pPr>
        <w:pStyle w:val="ListParagraph"/>
        <w:numPr>
          <w:ilvl w:val="1"/>
          <w:numId w:val="40"/>
        </w:numPr>
        <w:rPr>
          <w:i/>
          <w:iCs/>
        </w:rPr>
      </w:pPr>
      <w:r>
        <w:rPr>
          <w:i/>
          <w:iCs/>
        </w:rPr>
        <w:t xml:space="preserve">Link tài khoản Github: </w:t>
      </w:r>
      <w:r w:rsidRPr="003B104C">
        <w:rPr>
          <w:i/>
          <w:iCs/>
        </w:rPr>
        <w:t>https://github.com/microsoftopensource</w:t>
      </w:r>
    </w:p>
    <w:p w14:paraId="00BF71A6" w14:textId="39867C1B" w:rsidR="003B104C" w:rsidRDefault="003B104C" w:rsidP="003B104C">
      <w:pPr>
        <w:pStyle w:val="ListParagraph"/>
        <w:numPr>
          <w:ilvl w:val="1"/>
          <w:numId w:val="40"/>
        </w:numPr>
        <w:rPr>
          <w:i/>
          <w:iCs/>
        </w:rPr>
      </w:pPr>
      <w:r>
        <w:rPr>
          <w:i/>
          <w:iCs/>
        </w:rPr>
        <w:t>Số repository có: 0</w:t>
      </w:r>
    </w:p>
    <w:p w14:paraId="422DA2E6" w14:textId="77777777" w:rsidR="0063053D" w:rsidRDefault="0063053D" w:rsidP="0063053D">
      <w:pPr>
        <w:pStyle w:val="ListParagraph"/>
        <w:ind w:left="720"/>
        <w:rPr>
          <w:i/>
          <w:iCs/>
        </w:rPr>
      </w:pPr>
    </w:p>
    <w:p w14:paraId="7188314F" w14:textId="5A37A564" w:rsidR="00947316" w:rsidRDefault="0089595C" w:rsidP="00A9178E">
      <w:pPr>
        <w:pStyle w:val="Heading2"/>
      </w:pPr>
      <w:bookmarkStart w:id="11" w:name="_Toc93443695"/>
      <w:r>
        <w:t>Kết quả chạy thử nghiệm</w:t>
      </w:r>
      <w:bookmarkEnd w:id="11"/>
    </w:p>
    <w:p w14:paraId="4A1F7132" w14:textId="74B97EA5" w:rsidR="0089595C" w:rsidRDefault="00F60C2D" w:rsidP="0089595C">
      <w:pPr>
        <w:rPr>
          <w:rFonts w:ascii="Times New Roman" w:hAnsi="Times New Roman" w:cs="Times New Roman"/>
          <w:i/>
          <w:iCs/>
          <w:sz w:val="24"/>
          <w:szCs w:val="24"/>
        </w:rPr>
      </w:pPr>
      <w:r w:rsidRPr="00E2699D">
        <w:rPr>
          <w:rFonts w:ascii="Times New Roman" w:hAnsi="Times New Roman" w:cs="Times New Roman"/>
          <w:i/>
          <w:iCs/>
          <w:sz w:val="24"/>
          <w:szCs w:val="24"/>
        </w:rPr>
        <w:t>Mô tả các bước chạy chương trình, có thể thành công hoặc không thành công. Cho biết các lỗi xuất hiện và cách xử lý nếu có.</w:t>
      </w:r>
    </w:p>
    <w:p w14:paraId="0B3C6AB8" w14:textId="6B1AD160" w:rsidR="00F60C2D" w:rsidRDefault="00F60C2D" w:rsidP="0089595C">
      <w:pPr>
        <w:rPr>
          <w:i/>
          <w:iCs/>
        </w:rPr>
      </w:pPr>
      <w:r>
        <w:rPr>
          <w:i/>
          <w:iCs/>
        </w:rPr>
        <w:t>Các bước chạy:</w:t>
      </w:r>
    </w:p>
    <w:p w14:paraId="7EDF41D6" w14:textId="6CA56F0C" w:rsidR="00F60C2D" w:rsidRDefault="00F60C2D" w:rsidP="00F60C2D">
      <w:pPr>
        <w:pStyle w:val="ListParagraph"/>
        <w:numPr>
          <w:ilvl w:val="0"/>
          <w:numId w:val="43"/>
        </w:numPr>
        <w:rPr>
          <w:i/>
          <w:iCs/>
        </w:rPr>
      </w:pPr>
      <w:r>
        <w:rPr>
          <w:i/>
          <w:iCs/>
        </w:rPr>
        <w:t>Bước 1: Đăng ký ứng dụng Azure AD</w:t>
      </w:r>
    </w:p>
    <w:p w14:paraId="21A21500" w14:textId="0A2A813E" w:rsidR="00F60C2D" w:rsidRDefault="00F60C2D" w:rsidP="00F60C2D">
      <w:pPr>
        <w:pStyle w:val="ListParagraph"/>
        <w:numPr>
          <w:ilvl w:val="0"/>
          <w:numId w:val="43"/>
        </w:numPr>
        <w:rPr>
          <w:i/>
          <w:iCs/>
        </w:rPr>
      </w:pPr>
      <w:r>
        <w:rPr>
          <w:i/>
          <w:iCs/>
        </w:rPr>
        <w:t>Bước 2: Triển khai đăng ký Azure</w:t>
      </w:r>
    </w:p>
    <w:p w14:paraId="1BACD35C" w14:textId="35B17FC8" w:rsidR="00F60C2D" w:rsidRDefault="00F60C2D" w:rsidP="00F60C2D">
      <w:pPr>
        <w:pStyle w:val="ListParagraph"/>
        <w:numPr>
          <w:ilvl w:val="0"/>
          <w:numId w:val="43"/>
        </w:numPr>
        <w:rPr>
          <w:i/>
          <w:iCs/>
        </w:rPr>
      </w:pPr>
      <w:r>
        <w:rPr>
          <w:i/>
          <w:iCs/>
        </w:rPr>
        <w:t>Bước 3: Thiết lập xác thực cho ứng dụng</w:t>
      </w:r>
    </w:p>
    <w:p w14:paraId="757FEA1A" w14:textId="3F2D37E3" w:rsidR="00F60C2D" w:rsidRDefault="00F60C2D" w:rsidP="00F60C2D">
      <w:pPr>
        <w:pStyle w:val="ListParagraph"/>
        <w:numPr>
          <w:ilvl w:val="0"/>
          <w:numId w:val="43"/>
        </w:numPr>
        <w:rPr>
          <w:i/>
          <w:iCs/>
        </w:rPr>
      </w:pPr>
      <w:r>
        <w:rPr>
          <w:i/>
          <w:iCs/>
        </w:rPr>
        <w:t>Bước 4: Tạo gói ứng dụng trên Teams</w:t>
      </w:r>
    </w:p>
    <w:p w14:paraId="44C5D123" w14:textId="04E4BC16" w:rsidR="00F60C2D" w:rsidRDefault="00F60C2D" w:rsidP="00F60C2D">
      <w:pPr>
        <w:pStyle w:val="ListParagraph"/>
        <w:numPr>
          <w:ilvl w:val="0"/>
          <w:numId w:val="43"/>
        </w:numPr>
        <w:rPr>
          <w:i/>
          <w:iCs/>
        </w:rPr>
      </w:pPr>
      <w:r>
        <w:rPr>
          <w:i/>
          <w:iCs/>
        </w:rPr>
        <w:t>Bước 5: Chạy ứng dụng trên Microsoft Teams</w:t>
      </w:r>
    </w:p>
    <w:p w14:paraId="56104D31" w14:textId="2E265D03" w:rsidR="00F60C2D" w:rsidRDefault="00F56130" w:rsidP="00F60C2D">
      <w:pPr>
        <w:rPr>
          <w:i/>
          <w:iCs/>
        </w:rPr>
      </w:pPr>
      <w:r>
        <w:rPr>
          <w:i/>
          <w:iCs/>
        </w:rPr>
        <w:t>Các lỗi có thể xuất hiện và cách xử lý:</w:t>
      </w:r>
    </w:p>
    <w:p w14:paraId="3BCD5870" w14:textId="613DCFA8" w:rsidR="00F56130" w:rsidRDefault="00F56130" w:rsidP="00F56130">
      <w:pPr>
        <w:pStyle w:val="ListParagraph"/>
        <w:numPr>
          <w:ilvl w:val="0"/>
          <w:numId w:val="44"/>
        </w:numPr>
        <w:rPr>
          <w:i/>
          <w:iCs/>
        </w:rPr>
      </w:pPr>
      <w:r>
        <w:rPr>
          <w:i/>
          <w:iCs/>
        </w:rPr>
        <w:t>Bot trả về “</w:t>
      </w:r>
      <w:r w:rsidRPr="00F56130">
        <w:rPr>
          <w:i/>
          <w:iCs/>
        </w:rPr>
        <w:t>You are not authorized to access this Bot. Please contact administrator.</w:t>
      </w:r>
      <w:r>
        <w:rPr>
          <w:i/>
          <w:iCs/>
        </w:rPr>
        <w:t xml:space="preserve">”: cần xác minh lại tài khoản và </w:t>
      </w:r>
      <w:r w:rsidRPr="00F56130">
        <w:rPr>
          <w:i/>
          <w:iCs/>
        </w:rPr>
        <w:t>Kiểm tra xem ID người thuê được đề cập trong phần cài đặt ứng dụng của menu cấu hình cho dịch vụ ứng dụng bot có khớp với người thuê tài khoản Microsoft Teams hay không</w:t>
      </w:r>
    </w:p>
    <w:p w14:paraId="6EDEA39D" w14:textId="0291B22C" w:rsidR="00F56130" w:rsidRDefault="00F56130" w:rsidP="00F56130">
      <w:pPr>
        <w:pStyle w:val="ListParagraph"/>
        <w:numPr>
          <w:ilvl w:val="0"/>
          <w:numId w:val="44"/>
        </w:numPr>
        <w:rPr>
          <w:i/>
          <w:iCs/>
        </w:rPr>
      </w:pPr>
      <w:r>
        <w:rPr>
          <w:i/>
          <w:iCs/>
        </w:rPr>
        <w:t xml:space="preserve">Lỗi khi cố gắng sử dụng lại ID ứng dụng Microsoft Azure Active Directory để đăng ký bot: </w:t>
      </w:r>
      <w:r w:rsidRPr="00F56130">
        <w:rPr>
          <w:i/>
          <w:iCs/>
        </w:rPr>
        <w:t>Đăng ký ứng dụng Microsoft Azure Active Directory mới hoặc xóa đăng ký bot hiện đang sử dụng ID ứng dụng Microsoft Azure đã thử</w:t>
      </w:r>
    </w:p>
    <w:p w14:paraId="2A6CE08F" w14:textId="7AB02B0C" w:rsidR="00F56130" w:rsidRPr="00F56130" w:rsidRDefault="00F56130" w:rsidP="00F56130">
      <w:pPr>
        <w:rPr>
          <w:i/>
          <w:iCs/>
        </w:rPr>
      </w:pPr>
      <w:r>
        <w:rPr>
          <w:i/>
          <w:iCs/>
        </w:rPr>
        <w:t>Nhóm chưa cài đặt thành công!</w:t>
      </w:r>
    </w:p>
    <w:p w14:paraId="1118375C" w14:textId="6CC72E07" w:rsidR="00F3362F" w:rsidRDefault="00AD13E4" w:rsidP="00A9178E">
      <w:pPr>
        <w:pStyle w:val="Heading2"/>
      </w:pPr>
      <w:bookmarkStart w:id="12" w:name="_Toc93443696"/>
      <w:r>
        <w:t>Phạm vi</w:t>
      </w:r>
      <w:r w:rsidR="00DD00D8">
        <w:t xml:space="preserve"> dự án</w:t>
      </w:r>
      <w:bookmarkEnd w:id="12"/>
    </w:p>
    <w:p w14:paraId="303DB423" w14:textId="197DBF79" w:rsidR="00A01B4E" w:rsidRPr="00A01B4E" w:rsidRDefault="00A01B4E" w:rsidP="00A01B4E">
      <w:pPr>
        <w:rPr>
          <w:i/>
          <w:iCs/>
        </w:rPr>
      </w:pPr>
      <w:r w:rsidRPr="00A01B4E">
        <w:rPr>
          <w:i/>
          <w:iCs/>
        </w:rPr>
        <w:t>Chạy được trên nền t</w:t>
      </w:r>
      <w:r>
        <w:rPr>
          <w:i/>
          <w:iCs/>
        </w:rPr>
        <w:t>ả</w:t>
      </w:r>
      <w:r w:rsidR="003B104C">
        <w:rPr>
          <w:i/>
          <w:iCs/>
        </w:rPr>
        <w:t>ng</w:t>
      </w:r>
      <w:r w:rsidR="00F56130">
        <w:rPr>
          <w:i/>
          <w:iCs/>
        </w:rPr>
        <w:t xml:space="preserve"> Microsoft Teams trên</w:t>
      </w:r>
      <w:r w:rsidR="003B104C">
        <w:rPr>
          <w:i/>
          <w:iCs/>
        </w:rPr>
        <w:t xml:space="preserve"> hđh Windows</w:t>
      </w:r>
    </w:p>
    <w:p w14:paraId="201D3D5C" w14:textId="571BF035" w:rsidR="00E31DB9" w:rsidRDefault="00E31DB9" w:rsidP="00F16A81">
      <w:pPr>
        <w:pStyle w:val="Heading1"/>
      </w:pPr>
      <w:bookmarkStart w:id="13" w:name="_Toc93443697"/>
      <w:r>
        <w:t>Ước lượng</w:t>
      </w:r>
      <w:r w:rsidR="0011003A">
        <w:t xml:space="preserve"> chung</w:t>
      </w:r>
      <w:bookmarkEnd w:id="13"/>
    </w:p>
    <w:p w14:paraId="7CB60D16" w14:textId="7C752AC3" w:rsidR="002814C8" w:rsidRDefault="002814C8" w:rsidP="00E31DB9">
      <w:pPr>
        <w:pStyle w:val="Heading2"/>
      </w:pPr>
      <w:bookmarkStart w:id="14" w:name="_Toc93443698"/>
      <w:r>
        <w:t>Ước lượng thời gian</w:t>
      </w:r>
      <w:bookmarkEnd w:id="14"/>
    </w:p>
    <w:p w14:paraId="4CAA1D6E" w14:textId="46262AAC"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r w:rsidR="00F56130">
        <w:rPr>
          <w:i/>
          <w:iCs/>
        </w:rPr>
        <w:t>: 3</w:t>
      </w:r>
      <w:r w:rsidR="00EE2239">
        <w:rPr>
          <w:i/>
          <w:iCs/>
        </w:rPr>
        <w:t xml:space="preserve"> tuần </w:t>
      </w:r>
    </w:p>
    <w:p w14:paraId="698E473B" w14:textId="7F1F34DE" w:rsidR="00327CC3" w:rsidRDefault="00327CC3" w:rsidP="00327CC3">
      <w:pPr>
        <w:pStyle w:val="ListParagraph"/>
        <w:numPr>
          <w:ilvl w:val="0"/>
          <w:numId w:val="40"/>
        </w:numPr>
        <w:rPr>
          <w:i/>
          <w:iCs/>
        </w:rPr>
      </w:pPr>
      <w:r>
        <w:rPr>
          <w:i/>
          <w:iCs/>
        </w:rPr>
        <w:lastRenderedPageBreak/>
        <w:t>Để hiểu rõ mã nguồn mở cần bao nhiêu thời gian</w:t>
      </w:r>
      <w:r w:rsidR="00EE2239">
        <w:rPr>
          <w:i/>
          <w:iCs/>
        </w:rPr>
        <w:t xml:space="preserve">: </w:t>
      </w:r>
      <w:r w:rsidR="00F56130">
        <w:rPr>
          <w:i/>
          <w:iCs/>
        </w:rPr>
        <w:t>4</w:t>
      </w:r>
      <w:r w:rsidR="00EE2239">
        <w:rPr>
          <w:i/>
          <w:iCs/>
        </w:rPr>
        <w:t xml:space="preserve"> tuần</w:t>
      </w:r>
    </w:p>
    <w:p w14:paraId="0B40C28B" w14:textId="7D975471" w:rsidR="000123C4" w:rsidRPr="00327CC3" w:rsidRDefault="000123C4" w:rsidP="00327CC3">
      <w:pPr>
        <w:pStyle w:val="ListParagraph"/>
        <w:numPr>
          <w:ilvl w:val="0"/>
          <w:numId w:val="40"/>
        </w:numPr>
        <w:rPr>
          <w:i/>
          <w:iCs/>
        </w:rPr>
      </w:pPr>
      <w:r>
        <w:rPr>
          <w:i/>
          <w:iCs/>
        </w:rPr>
        <w:t>Để thay đổi giao diện, để chỉnh sửa tính năng cần bao nhiêu thời gian</w:t>
      </w:r>
      <w:r w:rsidR="00F56130">
        <w:rPr>
          <w:i/>
          <w:iCs/>
        </w:rPr>
        <w:t>: 4</w:t>
      </w:r>
      <w:r w:rsidR="00EE2239">
        <w:rPr>
          <w:i/>
          <w:iCs/>
        </w:rPr>
        <w:t xml:space="preserve"> tuần</w:t>
      </w:r>
    </w:p>
    <w:p w14:paraId="33628FB7" w14:textId="3D16B775" w:rsidR="00D466C7" w:rsidRDefault="002814C8" w:rsidP="00E31DB9">
      <w:pPr>
        <w:pStyle w:val="Heading2"/>
      </w:pPr>
      <w:bookmarkStart w:id="15" w:name="_Toc93443699"/>
      <w:r>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Heading3"/>
      </w:pPr>
      <w:bookmarkStart w:id="16" w:name="_Toc93443700"/>
      <w:r>
        <w:t>Rủi ro</w:t>
      </w:r>
      <w:bookmarkEnd w:id="16"/>
    </w:p>
    <w:p w14:paraId="68404DFD" w14:textId="5DC6DFCA" w:rsidR="00726DF6" w:rsidRPr="007E4E75" w:rsidRDefault="00726DF6" w:rsidP="00726DF6">
      <w:pPr>
        <w:pStyle w:val="ListParagraph"/>
        <w:numPr>
          <w:ilvl w:val="0"/>
          <w:numId w:val="40"/>
        </w:numPr>
        <w:rPr>
          <w:i/>
          <w:iCs/>
        </w:rPr>
      </w:pPr>
      <w:r w:rsidRPr="007E4E75">
        <w:rPr>
          <w:i/>
          <w:iCs/>
        </w:rPr>
        <w:t>Tên rủ</w:t>
      </w:r>
      <w:r w:rsidR="00771E7D">
        <w:rPr>
          <w:i/>
          <w:iCs/>
        </w:rPr>
        <w:t xml:space="preserve">i ro: </w:t>
      </w:r>
      <w:r w:rsidR="00F56130">
        <w:rPr>
          <w:i/>
          <w:iCs/>
        </w:rPr>
        <w:t>Nghỉ phép đột xuất</w:t>
      </w:r>
    </w:p>
    <w:p w14:paraId="05FCC273" w14:textId="6145BEC6" w:rsidR="00726DF6" w:rsidRPr="007E4E75" w:rsidRDefault="00726DF6" w:rsidP="00726DF6">
      <w:pPr>
        <w:pStyle w:val="ListParagraph"/>
        <w:numPr>
          <w:ilvl w:val="0"/>
          <w:numId w:val="40"/>
        </w:numPr>
        <w:rPr>
          <w:i/>
          <w:iCs/>
        </w:rPr>
      </w:pPr>
      <w:r w:rsidRPr="007E4E75">
        <w:rPr>
          <w:i/>
          <w:iCs/>
        </w:rPr>
        <w:t>Mô tả rủi ro:</w:t>
      </w:r>
      <w:r w:rsidR="00F56130">
        <w:rPr>
          <w:i/>
          <w:iCs/>
        </w:rPr>
        <w:t xml:space="preserve"> Trong quá trình thực hiện dự án, các thành viên trong dự án có thể xin nghỉ phép đột xuất vì những lý do cấp bách như: mắc COVID-19, người thân mất,…</w:t>
      </w:r>
    </w:p>
    <w:p w14:paraId="4CBC5998" w14:textId="1090FD5F" w:rsidR="00726DF6" w:rsidRPr="007E4E75" w:rsidRDefault="00726DF6" w:rsidP="00726DF6">
      <w:pPr>
        <w:pStyle w:val="ListParagraph"/>
        <w:numPr>
          <w:ilvl w:val="0"/>
          <w:numId w:val="40"/>
        </w:numPr>
        <w:rPr>
          <w:i/>
          <w:iCs/>
        </w:rPr>
      </w:pPr>
      <w:r w:rsidRPr="007E4E75">
        <w:rPr>
          <w:i/>
          <w:iCs/>
        </w:rPr>
        <w:t>Xác suất xảy ra</w:t>
      </w:r>
      <w:r w:rsidR="00F56130">
        <w:rPr>
          <w:i/>
          <w:iCs/>
        </w:rPr>
        <w:t>: 25%</w:t>
      </w:r>
    </w:p>
    <w:p w14:paraId="70C5EF50" w14:textId="2EAA5AFD" w:rsidR="00726DF6" w:rsidRPr="007E4E75" w:rsidRDefault="00726DF6" w:rsidP="00726DF6">
      <w:pPr>
        <w:pStyle w:val="ListParagraph"/>
        <w:numPr>
          <w:ilvl w:val="0"/>
          <w:numId w:val="40"/>
        </w:numPr>
        <w:rPr>
          <w:i/>
          <w:iCs/>
        </w:rPr>
      </w:pPr>
      <w:r w:rsidRPr="007E4E75">
        <w:rPr>
          <w:i/>
          <w:iCs/>
        </w:rPr>
        <w:t>Mức độ thiệt hại</w:t>
      </w:r>
      <w:r w:rsidR="00F56130">
        <w:rPr>
          <w:i/>
          <w:iCs/>
        </w:rPr>
        <w:t>: Phụ thuộc vào mức độ đóng góp của thành viên xin nghỉ. Thông thường mức độ thiệt hại không quá lớn</w:t>
      </w:r>
    </w:p>
    <w:p w14:paraId="747ABAC2" w14:textId="5622E6DC" w:rsidR="00726DF6" w:rsidRPr="007E4E75" w:rsidRDefault="00726DF6" w:rsidP="00726DF6">
      <w:pPr>
        <w:pStyle w:val="ListParagraph"/>
        <w:numPr>
          <w:ilvl w:val="0"/>
          <w:numId w:val="40"/>
        </w:numPr>
        <w:rPr>
          <w:i/>
          <w:iCs/>
        </w:rPr>
      </w:pPr>
      <w:r w:rsidRPr="007E4E75">
        <w:rPr>
          <w:i/>
          <w:iCs/>
        </w:rPr>
        <w:t>Giải pháp xử lý</w:t>
      </w:r>
      <w:r w:rsidR="00F56130">
        <w:rPr>
          <w:i/>
          <w:iCs/>
        </w:rPr>
        <w:t xml:space="preserve">: </w:t>
      </w:r>
      <w:r w:rsidR="006F6931">
        <w:rPr>
          <w:i/>
          <w:iCs/>
        </w:rPr>
        <w:t>Chia số lượng công việc của thành viên xin nghỉ cho những thành viên có khả năng xử lý được công việc.</w:t>
      </w:r>
    </w:p>
    <w:p w14:paraId="13EF22AA" w14:textId="46EBB1D3" w:rsidR="00726DF6" w:rsidRPr="00726DF6" w:rsidRDefault="00726DF6" w:rsidP="00726DF6">
      <w:pPr>
        <w:pStyle w:val="Heading3"/>
      </w:pPr>
      <w:bookmarkStart w:id="17" w:name="_Toc93443701"/>
      <w:r>
        <w:t>Rủi ro</w:t>
      </w:r>
      <w:bookmarkEnd w:id="17"/>
      <w:r>
        <w:t xml:space="preserve"> </w:t>
      </w:r>
    </w:p>
    <w:p w14:paraId="5811A102" w14:textId="13C449D7" w:rsidR="00726DF6" w:rsidRPr="007E4E75" w:rsidRDefault="00726DF6" w:rsidP="00726DF6">
      <w:pPr>
        <w:pStyle w:val="ListParagraph"/>
        <w:numPr>
          <w:ilvl w:val="0"/>
          <w:numId w:val="40"/>
        </w:numPr>
        <w:rPr>
          <w:i/>
          <w:iCs/>
        </w:rPr>
      </w:pPr>
      <w:r w:rsidRPr="007E4E75">
        <w:rPr>
          <w:i/>
          <w:iCs/>
        </w:rPr>
        <w:t xml:space="preserve">Tên rủi ro: </w:t>
      </w:r>
      <w:r w:rsidR="006F6931">
        <w:rPr>
          <w:i/>
          <w:iCs/>
        </w:rPr>
        <w:t>Cơ sở hạ tầng</w:t>
      </w:r>
    </w:p>
    <w:p w14:paraId="375AADFB" w14:textId="49087D4A" w:rsidR="00726DF6" w:rsidRPr="007E4E75" w:rsidRDefault="00726DF6" w:rsidP="00726DF6">
      <w:pPr>
        <w:pStyle w:val="ListParagraph"/>
        <w:numPr>
          <w:ilvl w:val="0"/>
          <w:numId w:val="40"/>
        </w:numPr>
        <w:rPr>
          <w:i/>
          <w:iCs/>
        </w:rPr>
      </w:pPr>
      <w:r w:rsidRPr="007E4E75">
        <w:rPr>
          <w:i/>
          <w:iCs/>
        </w:rPr>
        <w:t>Mô tả rủi ro:</w:t>
      </w:r>
      <w:r w:rsidR="006F6931">
        <w:rPr>
          <w:i/>
          <w:iCs/>
        </w:rPr>
        <w:t xml:space="preserve"> Nơi làm việc của công ty có thể gặp một số trục trặc bất ngờ, ví dụ như mất điện, bị phong tỏa do có người bị mắc COVID-19 ở nơi làm việc,…</w:t>
      </w:r>
    </w:p>
    <w:p w14:paraId="2CD1515F" w14:textId="10C9AF7E" w:rsidR="00726DF6" w:rsidRPr="007E4E75" w:rsidRDefault="00726DF6" w:rsidP="00726DF6">
      <w:pPr>
        <w:pStyle w:val="ListParagraph"/>
        <w:numPr>
          <w:ilvl w:val="0"/>
          <w:numId w:val="40"/>
        </w:numPr>
        <w:rPr>
          <w:i/>
          <w:iCs/>
        </w:rPr>
      </w:pPr>
      <w:r w:rsidRPr="007E4E75">
        <w:rPr>
          <w:i/>
          <w:iCs/>
        </w:rPr>
        <w:t>Xác suất xảy ra</w:t>
      </w:r>
      <w:r w:rsidR="006F6931">
        <w:rPr>
          <w:i/>
          <w:iCs/>
        </w:rPr>
        <w:t>: 15%</w:t>
      </w:r>
    </w:p>
    <w:p w14:paraId="752B8585" w14:textId="05FE55EB" w:rsidR="00726DF6" w:rsidRPr="007E4E75" w:rsidRDefault="00726DF6" w:rsidP="00726DF6">
      <w:pPr>
        <w:pStyle w:val="ListParagraph"/>
        <w:numPr>
          <w:ilvl w:val="0"/>
          <w:numId w:val="40"/>
        </w:numPr>
        <w:rPr>
          <w:i/>
          <w:iCs/>
        </w:rPr>
      </w:pPr>
      <w:r w:rsidRPr="007E4E75">
        <w:rPr>
          <w:i/>
          <w:iCs/>
        </w:rPr>
        <w:t>Mức độ thiệt hại</w:t>
      </w:r>
      <w:r w:rsidR="006F6931">
        <w:rPr>
          <w:i/>
          <w:iCs/>
        </w:rPr>
        <w:t xml:space="preserve">: </w:t>
      </w:r>
      <w:r w:rsidR="00241A64">
        <w:rPr>
          <w:i/>
          <w:iCs/>
        </w:rPr>
        <w:t>Ảnh hưởng đến tiến độ của dự án và gây nên thiệt hại khá cao</w:t>
      </w:r>
    </w:p>
    <w:p w14:paraId="21AE419E" w14:textId="7109FBDB" w:rsidR="00726DF6" w:rsidRPr="007E4E75" w:rsidRDefault="00726DF6" w:rsidP="00726DF6">
      <w:pPr>
        <w:pStyle w:val="ListParagraph"/>
        <w:numPr>
          <w:ilvl w:val="0"/>
          <w:numId w:val="40"/>
        </w:numPr>
        <w:rPr>
          <w:i/>
          <w:iCs/>
        </w:rPr>
      </w:pPr>
      <w:r w:rsidRPr="007E4E75">
        <w:rPr>
          <w:i/>
          <w:iCs/>
        </w:rPr>
        <w:t>Giải pháp xử lý</w:t>
      </w:r>
      <w:r w:rsidR="006F6931">
        <w:rPr>
          <w:i/>
          <w:iCs/>
        </w:rPr>
        <w:t>: Luôn có phương án đề phòng để có thể làm việc remote mà không bị giảm quá nhiều năng suất.</w:t>
      </w:r>
    </w:p>
    <w:p w14:paraId="74EF5D7A" w14:textId="77777777" w:rsidR="00726DF6" w:rsidRPr="00726DF6" w:rsidRDefault="00726DF6" w:rsidP="00726DF6">
      <w:pPr>
        <w:pStyle w:val="Heading3"/>
      </w:pPr>
      <w:bookmarkStart w:id="18" w:name="_Toc93443702"/>
      <w:r>
        <w:t>Rủi ro</w:t>
      </w:r>
      <w:bookmarkEnd w:id="18"/>
      <w:r>
        <w:t xml:space="preserve"> </w:t>
      </w:r>
    </w:p>
    <w:p w14:paraId="1DE21040" w14:textId="3FE50635" w:rsidR="00726DF6" w:rsidRPr="007E4E75" w:rsidRDefault="00726DF6" w:rsidP="00726DF6">
      <w:pPr>
        <w:pStyle w:val="ListParagraph"/>
        <w:numPr>
          <w:ilvl w:val="0"/>
          <w:numId w:val="40"/>
        </w:numPr>
        <w:rPr>
          <w:i/>
          <w:iCs/>
        </w:rPr>
      </w:pPr>
      <w:r w:rsidRPr="007E4E75">
        <w:rPr>
          <w:i/>
          <w:iCs/>
        </w:rPr>
        <w:t xml:space="preserve">Tên rủi ro: </w:t>
      </w:r>
      <w:r w:rsidR="00201F24">
        <w:rPr>
          <w:i/>
          <w:iCs/>
        </w:rPr>
        <w:t>Thành viên thiếu trách nhiệm</w:t>
      </w:r>
    </w:p>
    <w:p w14:paraId="049635B4" w14:textId="514158C2" w:rsidR="00726DF6" w:rsidRPr="007E4E75" w:rsidRDefault="00726DF6" w:rsidP="00726DF6">
      <w:pPr>
        <w:pStyle w:val="ListParagraph"/>
        <w:numPr>
          <w:ilvl w:val="0"/>
          <w:numId w:val="40"/>
        </w:numPr>
        <w:rPr>
          <w:i/>
          <w:iCs/>
        </w:rPr>
      </w:pPr>
      <w:r w:rsidRPr="007E4E75">
        <w:rPr>
          <w:i/>
          <w:iCs/>
        </w:rPr>
        <w:t>Mô tả rủi ro:</w:t>
      </w:r>
      <w:r w:rsidR="00201F24">
        <w:rPr>
          <w:i/>
          <w:iCs/>
        </w:rPr>
        <w:t xml:space="preserve"> Trong dự án có thể tồn tại một số thành viên thiếu trách nhiệm với công việc được giao, ví dụ như thành viên đó chậm Deadline thường xuyên, nhận nhiều việc nhằm tăng thu nhập nhưng không hoàn thành hết,…</w:t>
      </w:r>
    </w:p>
    <w:p w14:paraId="1196F4B0" w14:textId="66EB6B68" w:rsidR="00726DF6" w:rsidRPr="007E4E75" w:rsidRDefault="00726DF6" w:rsidP="00726DF6">
      <w:pPr>
        <w:pStyle w:val="ListParagraph"/>
        <w:numPr>
          <w:ilvl w:val="0"/>
          <w:numId w:val="40"/>
        </w:numPr>
        <w:rPr>
          <w:i/>
          <w:iCs/>
        </w:rPr>
      </w:pPr>
      <w:r w:rsidRPr="007E4E75">
        <w:rPr>
          <w:i/>
          <w:iCs/>
        </w:rPr>
        <w:t>Xác suất xảy ra</w:t>
      </w:r>
      <w:r w:rsidR="00201F24">
        <w:rPr>
          <w:i/>
          <w:iCs/>
        </w:rPr>
        <w:t>: 20-25%</w:t>
      </w:r>
    </w:p>
    <w:p w14:paraId="6735C38D" w14:textId="3912953C" w:rsidR="00726DF6" w:rsidRPr="007E4E75" w:rsidRDefault="00726DF6" w:rsidP="00726DF6">
      <w:pPr>
        <w:pStyle w:val="ListParagraph"/>
        <w:numPr>
          <w:ilvl w:val="0"/>
          <w:numId w:val="40"/>
        </w:numPr>
        <w:rPr>
          <w:i/>
          <w:iCs/>
        </w:rPr>
      </w:pPr>
      <w:r w:rsidRPr="007E4E75">
        <w:rPr>
          <w:i/>
          <w:iCs/>
        </w:rPr>
        <w:t>Mức độ thiệt hại</w:t>
      </w:r>
      <w:r w:rsidR="00201F24">
        <w:rPr>
          <w:i/>
          <w:iCs/>
        </w:rPr>
        <w:t xml:space="preserve">: </w:t>
      </w:r>
      <w:r w:rsidR="00241A64">
        <w:rPr>
          <w:i/>
          <w:iCs/>
        </w:rPr>
        <w:t>Mức độ thiệt hại thấp</w:t>
      </w:r>
    </w:p>
    <w:p w14:paraId="149BDA3B" w14:textId="43C83ADC" w:rsidR="00726DF6" w:rsidRPr="007E4E75" w:rsidRDefault="00726DF6" w:rsidP="00726DF6">
      <w:pPr>
        <w:pStyle w:val="ListParagraph"/>
        <w:numPr>
          <w:ilvl w:val="0"/>
          <w:numId w:val="40"/>
        </w:numPr>
        <w:rPr>
          <w:i/>
          <w:iCs/>
        </w:rPr>
      </w:pPr>
      <w:r w:rsidRPr="007E4E75">
        <w:rPr>
          <w:i/>
          <w:iCs/>
        </w:rPr>
        <w:t>Giải pháp xử lý</w:t>
      </w:r>
      <w:r w:rsidR="00201F24">
        <w:rPr>
          <w:i/>
          <w:iCs/>
        </w:rPr>
        <w:t xml:space="preserve">: </w:t>
      </w:r>
      <w:r w:rsidR="00241A64">
        <w:rPr>
          <w:i/>
          <w:iCs/>
        </w:rPr>
        <w:t>phê bình, cảnh cáo hoặc xử phạt thành viên tương ứng với thiệt hại gây ra. Tìm nguyên nhân gây nên việc thiếu trách nhiệm và xử lý triệt để.</w:t>
      </w:r>
    </w:p>
    <w:p w14:paraId="3A0FD363" w14:textId="77777777" w:rsidR="00726DF6" w:rsidRPr="00726DF6" w:rsidRDefault="00726DF6" w:rsidP="00726DF6">
      <w:pPr>
        <w:pStyle w:val="Heading3"/>
      </w:pPr>
      <w:bookmarkStart w:id="19" w:name="_Toc93443703"/>
      <w:r>
        <w:t>Rủi ro</w:t>
      </w:r>
      <w:bookmarkEnd w:id="19"/>
      <w:r>
        <w:t xml:space="preserve"> </w:t>
      </w:r>
    </w:p>
    <w:p w14:paraId="0C2D6186" w14:textId="3E830558" w:rsidR="00726DF6" w:rsidRPr="007E4E75" w:rsidRDefault="00726DF6" w:rsidP="00726DF6">
      <w:pPr>
        <w:pStyle w:val="ListParagraph"/>
        <w:numPr>
          <w:ilvl w:val="0"/>
          <w:numId w:val="40"/>
        </w:numPr>
        <w:rPr>
          <w:i/>
          <w:iCs/>
        </w:rPr>
      </w:pPr>
      <w:r w:rsidRPr="007E4E75">
        <w:rPr>
          <w:i/>
          <w:iCs/>
        </w:rPr>
        <w:t xml:space="preserve">Tên rủi ro: </w:t>
      </w:r>
      <w:r w:rsidR="00241A64">
        <w:rPr>
          <w:i/>
          <w:iCs/>
        </w:rPr>
        <w:t>Xung đột nội bộ</w:t>
      </w:r>
    </w:p>
    <w:p w14:paraId="4402FC04" w14:textId="7C16BDF9" w:rsidR="00726DF6" w:rsidRPr="007E4E75" w:rsidRDefault="00726DF6" w:rsidP="00726DF6">
      <w:pPr>
        <w:pStyle w:val="ListParagraph"/>
        <w:numPr>
          <w:ilvl w:val="0"/>
          <w:numId w:val="40"/>
        </w:numPr>
        <w:rPr>
          <w:i/>
          <w:iCs/>
        </w:rPr>
      </w:pPr>
      <w:r w:rsidRPr="007E4E75">
        <w:rPr>
          <w:i/>
          <w:iCs/>
        </w:rPr>
        <w:t>Mô tả rủi ro:</w:t>
      </w:r>
      <w:r w:rsidR="00241A64">
        <w:rPr>
          <w:i/>
          <w:iCs/>
        </w:rPr>
        <w:t xml:space="preserve"> Một số thành viên trong dự án có thể bất đồng quan điểm, thất bại trong việc thống nhất ý tưởng. </w:t>
      </w:r>
      <w:r w:rsidR="00CC3FF8">
        <w:rPr>
          <w:i/>
          <w:iCs/>
        </w:rPr>
        <w:t>Một số thành viên có cách hành xử không đúng mực, gây ức chế cho thành viên khác.</w:t>
      </w:r>
    </w:p>
    <w:p w14:paraId="418AF0FB" w14:textId="3022DD53" w:rsidR="00726DF6" w:rsidRPr="007E4E75" w:rsidRDefault="00726DF6" w:rsidP="00726DF6">
      <w:pPr>
        <w:pStyle w:val="ListParagraph"/>
        <w:numPr>
          <w:ilvl w:val="0"/>
          <w:numId w:val="40"/>
        </w:numPr>
        <w:rPr>
          <w:i/>
          <w:iCs/>
        </w:rPr>
      </w:pPr>
      <w:r w:rsidRPr="007E4E75">
        <w:rPr>
          <w:i/>
          <w:iCs/>
        </w:rPr>
        <w:t>Xác suất xảy ra</w:t>
      </w:r>
      <w:r w:rsidR="00CC3FF8">
        <w:rPr>
          <w:i/>
          <w:iCs/>
        </w:rPr>
        <w:t>: 10-15%</w:t>
      </w:r>
    </w:p>
    <w:p w14:paraId="0A4BAA9F" w14:textId="1D7816A5" w:rsidR="00726DF6" w:rsidRPr="007E4E75" w:rsidRDefault="00726DF6" w:rsidP="00726DF6">
      <w:pPr>
        <w:pStyle w:val="ListParagraph"/>
        <w:numPr>
          <w:ilvl w:val="0"/>
          <w:numId w:val="40"/>
        </w:numPr>
        <w:rPr>
          <w:i/>
          <w:iCs/>
        </w:rPr>
      </w:pPr>
      <w:r w:rsidRPr="007E4E75">
        <w:rPr>
          <w:i/>
          <w:iCs/>
        </w:rPr>
        <w:t>Mức độ thiệt hại</w:t>
      </w:r>
      <w:r w:rsidR="00CC3FF8">
        <w:rPr>
          <w:i/>
          <w:iCs/>
        </w:rPr>
        <w:t>: Mức độ thiệt hại thấp</w:t>
      </w:r>
    </w:p>
    <w:p w14:paraId="13DD5CA6" w14:textId="0E772D92" w:rsidR="00726DF6" w:rsidRPr="007E4E75" w:rsidRDefault="00726DF6" w:rsidP="00726DF6">
      <w:pPr>
        <w:pStyle w:val="ListParagraph"/>
        <w:numPr>
          <w:ilvl w:val="0"/>
          <w:numId w:val="40"/>
        </w:numPr>
        <w:rPr>
          <w:i/>
          <w:iCs/>
        </w:rPr>
      </w:pPr>
      <w:r w:rsidRPr="007E4E75">
        <w:rPr>
          <w:i/>
          <w:iCs/>
        </w:rPr>
        <w:lastRenderedPageBreak/>
        <w:t>Giải pháp xử lý</w:t>
      </w:r>
      <w:r w:rsidR="00CC3FF8">
        <w:rPr>
          <w:i/>
          <w:iCs/>
        </w:rPr>
        <w:t>: Cấp trên phải có trách nhiệm gỡ rối khúc mắc giữa các thành viên và góp ý cho những thành viên có cách hành xử không chuẩn mực.</w:t>
      </w:r>
    </w:p>
    <w:p w14:paraId="2E37F957" w14:textId="77777777" w:rsidR="00726DF6" w:rsidRPr="00726DF6" w:rsidRDefault="00726DF6" w:rsidP="00726DF6">
      <w:pPr>
        <w:pStyle w:val="Heading3"/>
      </w:pPr>
      <w:bookmarkStart w:id="20" w:name="_Toc93443704"/>
      <w:r>
        <w:t>Rủi ro</w:t>
      </w:r>
      <w:bookmarkEnd w:id="20"/>
      <w:r>
        <w:t xml:space="preserve"> </w:t>
      </w:r>
    </w:p>
    <w:p w14:paraId="34653873" w14:textId="226977F6" w:rsidR="00726DF6" w:rsidRPr="007E4E75" w:rsidRDefault="00726DF6" w:rsidP="00726DF6">
      <w:pPr>
        <w:pStyle w:val="ListParagraph"/>
        <w:numPr>
          <w:ilvl w:val="0"/>
          <w:numId w:val="40"/>
        </w:numPr>
        <w:rPr>
          <w:i/>
          <w:iCs/>
        </w:rPr>
      </w:pPr>
      <w:r w:rsidRPr="007E4E75">
        <w:rPr>
          <w:i/>
          <w:iCs/>
        </w:rPr>
        <w:t xml:space="preserve">Tên rủi ro: </w:t>
      </w:r>
      <w:r w:rsidR="00CC3FF8">
        <w:rPr>
          <w:i/>
          <w:iCs/>
        </w:rPr>
        <w:t>Khách hàng không thanh toán hợp đồng đúng hạn</w:t>
      </w:r>
    </w:p>
    <w:p w14:paraId="2A33764F" w14:textId="6B9FB425" w:rsidR="00726DF6" w:rsidRPr="007E4E75" w:rsidRDefault="00726DF6" w:rsidP="00726DF6">
      <w:pPr>
        <w:pStyle w:val="ListParagraph"/>
        <w:numPr>
          <w:ilvl w:val="0"/>
          <w:numId w:val="40"/>
        </w:numPr>
        <w:rPr>
          <w:i/>
          <w:iCs/>
        </w:rPr>
      </w:pPr>
      <w:r w:rsidRPr="007E4E75">
        <w:rPr>
          <w:i/>
          <w:iCs/>
        </w:rPr>
        <w:t>Mô tả rủi ro:</w:t>
      </w:r>
      <w:r w:rsidR="00CC3FF8">
        <w:rPr>
          <w:i/>
          <w:iCs/>
        </w:rPr>
        <w:t xml:space="preserve"> Khách hàng không trả tiền theo đúng hạn như trong hợp đồng, nghiêm trọng hơn là “bùng tiền”</w:t>
      </w:r>
      <w:r w:rsidR="005571B1">
        <w:rPr>
          <w:i/>
          <w:iCs/>
        </w:rPr>
        <w:t>.</w:t>
      </w:r>
    </w:p>
    <w:p w14:paraId="134E8912" w14:textId="4F70CE28" w:rsidR="00726DF6" w:rsidRPr="007E4E75" w:rsidRDefault="00726DF6" w:rsidP="00726DF6">
      <w:pPr>
        <w:pStyle w:val="ListParagraph"/>
        <w:numPr>
          <w:ilvl w:val="0"/>
          <w:numId w:val="40"/>
        </w:numPr>
        <w:rPr>
          <w:i/>
          <w:iCs/>
        </w:rPr>
      </w:pPr>
      <w:r w:rsidRPr="007E4E75">
        <w:rPr>
          <w:i/>
          <w:iCs/>
        </w:rPr>
        <w:t>Xác suất xảy ra</w:t>
      </w:r>
      <w:r w:rsidR="005571B1">
        <w:rPr>
          <w:i/>
          <w:iCs/>
        </w:rPr>
        <w:t>: 5-10%</w:t>
      </w:r>
    </w:p>
    <w:p w14:paraId="46ED3F3F" w14:textId="29177476" w:rsidR="00726DF6" w:rsidRPr="007E4E75" w:rsidRDefault="00726DF6" w:rsidP="00726DF6">
      <w:pPr>
        <w:pStyle w:val="ListParagraph"/>
        <w:numPr>
          <w:ilvl w:val="0"/>
          <w:numId w:val="40"/>
        </w:numPr>
        <w:rPr>
          <w:i/>
          <w:iCs/>
        </w:rPr>
      </w:pPr>
      <w:r w:rsidRPr="007E4E75">
        <w:rPr>
          <w:i/>
          <w:iCs/>
        </w:rPr>
        <w:t>Mức độ thiệt hại</w:t>
      </w:r>
      <w:r w:rsidR="005571B1">
        <w:rPr>
          <w:i/>
          <w:iCs/>
        </w:rPr>
        <w:t xml:space="preserve">: Mức độ thiệt hại lớn vì ảnh hưởng toàn bộ đến kinh phí thực hiện dự </w:t>
      </w:r>
      <w:r w:rsidR="003B7562">
        <w:rPr>
          <w:i/>
          <w:iCs/>
        </w:rPr>
        <w:t xml:space="preserve">án </w:t>
      </w:r>
      <w:r w:rsidR="005571B1">
        <w:rPr>
          <w:i/>
          <w:iCs/>
        </w:rPr>
        <w:t>(không trả lương đúng hạn cho nv, không đủ kinh phí mua thiết bị,…)</w:t>
      </w:r>
    </w:p>
    <w:p w14:paraId="16A02736" w14:textId="38F7D41A" w:rsidR="00726DF6" w:rsidRPr="007E4E75" w:rsidRDefault="00726DF6" w:rsidP="00726DF6">
      <w:pPr>
        <w:pStyle w:val="ListParagraph"/>
        <w:numPr>
          <w:ilvl w:val="0"/>
          <w:numId w:val="40"/>
        </w:numPr>
        <w:rPr>
          <w:i/>
          <w:iCs/>
        </w:rPr>
      </w:pPr>
      <w:r w:rsidRPr="007E4E75">
        <w:rPr>
          <w:i/>
          <w:iCs/>
        </w:rPr>
        <w:t>Giải pháp xử lý</w:t>
      </w:r>
      <w:r w:rsidR="005571B1">
        <w:rPr>
          <w:i/>
          <w:iCs/>
        </w:rPr>
        <w:t>: Xây dựng hợp đồng, cách thức thanh toán một cách rõ ràng, chi tiết và cụ thể.</w:t>
      </w:r>
    </w:p>
    <w:p w14:paraId="5532CC94" w14:textId="4F7211A5" w:rsidR="00E31DB9" w:rsidRDefault="00E31DB9" w:rsidP="00E31DB9">
      <w:pPr>
        <w:pStyle w:val="Heading1"/>
      </w:pPr>
      <w:bookmarkStart w:id="21" w:name="_Toc93443705"/>
      <w:r>
        <w:t>Ước lượng giá thành</w:t>
      </w:r>
      <w:bookmarkEnd w:id="21"/>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9DD5145" w:rsidR="003E6A70" w:rsidRDefault="003E6A70" w:rsidP="003D6029">
      <w:pPr>
        <w:rPr>
          <w:i/>
        </w:rPr>
      </w:pPr>
      <w:r w:rsidRPr="003E6A70">
        <w:rPr>
          <w:i/>
        </w:rPr>
        <w:t xml:space="preserve">Chi phí </w:t>
      </w:r>
      <w:r>
        <w:rPr>
          <w:i/>
        </w:rPr>
        <w:t>phát triển  +  Chi phí kiểm thử</w:t>
      </w:r>
      <w:r w:rsidR="00593C20">
        <w:rPr>
          <w:i/>
        </w:rPr>
        <w:t xml:space="preserve"> : </w:t>
      </w:r>
      <w:r w:rsidR="007D5F14">
        <w:rPr>
          <w:i/>
        </w:rPr>
        <w:t>80 triệu VNĐ</w:t>
      </w:r>
    </w:p>
    <w:p w14:paraId="5B12B085" w14:textId="6F1B14B0" w:rsidR="003E6A70" w:rsidRDefault="003E6A70" w:rsidP="003D6029">
      <w:pPr>
        <w:rPr>
          <w:i/>
        </w:rPr>
      </w:pPr>
      <w:r>
        <w:rPr>
          <w:i/>
        </w:rPr>
        <w:t>Chi phí vận hành</w:t>
      </w:r>
      <w:r w:rsidR="003C2146">
        <w:rPr>
          <w:i/>
        </w:rPr>
        <w:t>, quản lý, hành chính</w:t>
      </w:r>
      <w:r w:rsidR="007D5F14">
        <w:rPr>
          <w:i/>
        </w:rPr>
        <w:t>:  60 triệu VNĐ</w:t>
      </w:r>
    </w:p>
    <w:p w14:paraId="150ECCDC" w14:textId="501CA894" w:rsidR="003C2146" w:rsidRDefault="003C2146" w:rsidP="003D6029">
      <w:pPr>
        <w:rPr>
          <w:i/>
        </w:rPr>
      </w:pPr>
      <w:r>
        <w:rPr>
          <w:i/>
        </w:rPr>
        <w:t>Chi phí kính doanh, quảng cáo, tiếp thị</w:t>
      </w:r>
      <w:r w:rsidR="007D5F14">
        <w:rPr>
          <w:i/>
        </w:rPr>
        <w:t>: 70 triệu VNĐ</w:t>
      </w:r>
    </w:p>
    <w:p w14:paraId="578C2CD0" w14:textId="2114E611" w:rsidR="00D65A38" w:rsidRDefault="00D65A38" w:rsidP="00D65A38">
      <w:pPr>
        <w:pStyle w:val="Heading1"/>
      </w:pPr>
      <w:bookmarkStart w:id="22" w:name="_Toc93443706"/>
      <w:r>
        <w:t>Ước lượng chất lượng</w:t>
      </w:r>
      <w:bookmarkEnd w:id="22"/>
    </w:p>
    <w:p w14:paraId="32007B6F" w14:textId="34EE4E4D" w:rsidR="00D65A38" w:rsidRDefault="00FF6F60" w:rsidP="003D6029">
      <w:pPr>
        <w:rPr>
          <w:i/>
        </w:rPr>
      </w:pPr>
      <w:r>
        <w:rPr>
          <w:i/>
        </w:rPr>
        <w:t>Ước lượng số dòng code</w:t>
      </w:r>
      <w:r w:rsidR="007D5F14">
        <w:rPr>
          <w:i/>
        </w:rPr>
        <w:t>: 8000</w:t>
      </w:r>
    </w:p>
    <w:p w14:paraId="49FE857A" w14:textId="6140D574" w:rsidR="00FF6F60" w:rsidRDefault="00FF6F60" w:rsidP="003D6029">
      <w:pPr>
        <w:rPr>
          <w:i/>
        </w:rPr>
      </w:pPr>
      <w:r>
        <w:rPr>
          <w:i/>
        </w:rPr>
        <w:t>Ước lượng số testcase</w:t>
      </w:r>
      <w:r w:rsidR="006016DC">
        <w:rPr>
          <w:i/>
        </w:rPr>
        <w:t xml:space="preserve"> </w:t>
      </w:r>
      <w:r w:rsidR="009A77E5">
        <w:rPr>
          <w:i/>
        </w:rPr>
        <w:t>: 100</w:t>
      </w:r>
      <w:bookmarkStart w:id="23" w:name="_GoBack"/>
      <w:bookmarkEnd w:id="23"/>
    </w:p>
    <w:p w14:paraId="22C571DC" w14:textId="578932B5"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6016DC">
        <w:rPr>
          <w:i/>
          <w:lang w:val="fr-FR"/>
        </w:rPr>
        <w:t xml:space="preserve"> </w:t>
      </w:r>
      <w:r w:rsidR="007D5F14">
        <w:rPr>
          <w:i/>
          <w:lang w:val="fr-FR"/>
        </w:rPr>
        <w:t>:</w:t>
      </w:r>
      <w:r w:rsidR="006832E2">
        <w:rPr>
          <w:i/>
          <w:lang w:val="fr-FR"/>
        </w:rPr>
        <w:t xml:space="preserve"> </w:t>
      </w:r>
      <w:r w:rsidR="00FF3CF2">
        <w:rPr>
          <w:i/>
          <w:lang w:val="fr-FR"/>
        </w:rPr>
        <w:t>42</w:t>
      </w:r>
    </w:p>
    <w:p w14:paraId="2715EB7B" w14:textId="6E6CE1B1" w:rsidR="009D5FF7" w:rsidRPr="009D5FF7" w:rsidRDefault="009D5FF7" w:rsidP="003D6029">
      <w:pPr>
        <w:rPr>
          <w:i/>
          <w:lang w:val="fr-FR"/>
        </w:rPr>
      </w:pPr>
      <w:r w:rsidRPr="009D5FF7">
        <w:rPr>
          <w:i/>
          <w:lang w:val="fr-FR"/>
        </w:rPr>
        <w:t>Qui định về số unit test, au</w:t>
      </w:r>
      <w:r>
        <w:rPr>
          <w:i/>
          <w:lang w:val="fr-FR"/>
        </w:rPr>
        <w:t>tomation test</w:t>
      </w:r>
      <w:r w:rsidR="009A77E5">
        <w:rPr>
          <w:i/>
          <w:lang w:val="fr-FR"/>
        </w:rPr>
        <w:t> : 200</w:t>
      </w:r>
    </w:p>
    <w:p w14:paraId="46C3CD65" w14:textId="51F65BDC" w:rsidR="005E2D65" w:rsidRDefault="005E2D65" w:rsidP="005E2D65">
      <w:pPr>
        <w:pStyle w:val="Heading1"/>
      </w:pPr>
      <w:bookmarkStart w:id="24" w:name="_Toc93443707"/>
      <w:r>
        <w:t>Đóng dự án</w:t>
      </w:r>
      <w:bookmarkEnd w:id="24"/>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5" w:name="_Toc93443708"/>
      <w:r>
        <w:t>Quản lý mã nguồn</w:t>
      </w:r>
      <w:bookmarkEnd w:id="25"/>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0C56D401" w:rsidR="006A739D" w:rsidRDefault="00DD4BB4" w:rsidP="006A739D">
      <w:pPr>
        <w:pStyle w:val="ListParagraph"/>
        <w:numPr>
          <w:ilvl w:val="0"/>
          <w:numId w:val="37"/>
        </w:numPr>
      </w:pPr>
      <w:r>
        <w:t>Số commit của mỗi người</w:t>
      </w:r>
      <w:r w:rsidR="006016DC">
        <w:t>: 17</w:t>
      </w:r>
    </w:p>
    <w:p w14:paraId="06E3DE0E" w14:textId="4920F143" w:rsidR="00DD4BB4" w:rsidRDefault="00DD4BB4" w:rsidP="006A739D">
      <w:pPr>
        <w:pStyle w:val="ListParagraph"/>
        <w:numPr>
          <w:ilvl w:val="0"/>
          <w:numId w:val="37"/>
        </w:numPr>
      </w:pPr>
      <w:r>
        <w:t>Phân bố commit của dự</w:t>
      </w:r>
      <w:r w:rsidR="006016DC">
        <w:t xml:space="preserve"> án: chiều</w:t>
      </w:r>
    </w:p>
    <w:p w14:paraId="34D2EF2A" w14:textId="017CCB39" w:rsidR="00DD4BB4" w:rsidRDefault="000E5F9F" w:rsidP="006A739D">
      <w:pPr>
        <w:pStyle w:val="ListParagraph"/>
        <w:numPr>
          <w:ilvl w:val="0"/>
          <w:numId w:val="37"/>
        </w:numPr>
      </w:pPr>
      <w:r>
        <w:t xml:space="preserve">Số </w:t>
      </w:r>
      <w:r w:rsidR="001C5DD1">
        <w:t xml:space="preserve">dòng lệnh bị </w:t>
      </w:r>
      <w:r>
        <w:t>thay đổi</w:t>
      </w:r>
      <w:r w:rsidR="006016DC">
        <w:t>: 73</w:t>
      </w:r>
    </w:p>
    <w:p w14:paraId="363052BB" w14:textId="50C189FF" w:rsidR="00DC5E3B" w:rsidRDefault="00DC5E3B" w:rsidP="006A739D">
      <w:pPr>
        <w:pStyle w:val="ListParagraph"/>
        <w:numPr>
          <w:ilvl w:val="0"/>
          <w:numId w:val="37"/>
        </w:numPr>
      </w:pPr>
      <w:r w:rsidRPr="00DC5E3B">
        <w:t>Sơ đồ các branch được t</w:t>
      </w:r>
      <w:r>
        <w:t>ạo ra</w:t>
      </w:r>
      <w:r w:rsidR="006016DC">
        <w:t xml:space="preserve">: </w:t>
      </w:r>
    </w:p>
    <w:p w14:paraId="2BD7D6D3" w14:textId="07EA82DC" w:rsidR="00DD2C10" w:rsidRDefault="00DD2C10" w:rsidP="00DD2C10">
      <w:r>
        <w:rPr>
          <w:noProof/>
          <w:lang w:eastAsia="en-US" w:bidi="ar-SA"/>
        </w:rPr>
        <w:lastRenderedPageBreak/>
        <w:drawing>
          <wp:inline distT="0" distB="0" distL="0" distR="0" wp14:anchorId="4AAAF56F" wp14:editId="7A19B770">
            <wp:extent cx="5575300" cy="66979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anc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5300" cy="6697980"/>
                    </a:xfrm>
                    <a:prstGeom prst="rect">
                      <a:avLst/>
                    </a:prstGeom>
                  </pic:spPr>
                </pic:pic>
              </a:graphicData>
            </a:graphic>
          </wp:inline>
        </w:drawing>
      </w:r>
    </w:p>
    <w:p w14:paraId="658CE6F7" w14:textId="2825B015" w:rsidR="000F7EFC" w:rsidRPr="000F7EFC" w:rsidRDefault="000F7EFC" w:rsidP="000F7EFC">
      <w:pPr>
        <w:pStyle w:val="ListParagraph"/>
        <w:numPr>
          <w:ilvl w:val="0"/>
          <w:numId w:val="37"/>
        </w:numPr>
      </w:pPr>
      <w:r w:rsidRPr="000F7EFC">
        <w:t>Số dòng lệnh của dự</w:t>
      </w:r>
      <w:r>
        <w:t xml:space="preserve"> án</w:t>
      </w:r>
      <w:r w:rsidR="00DD2C10">
        <w:t xml:space="preserve">: </w:t>
      </w:r>
      <w:r w:rsidR="00DD2C10">
        <w:rPr>
          <w:i/>
          <w:iCs/>
        </w:rPr>
        <w:t>7899</w:t>
      </w:r>
    </w:p>
    <w:p w14:paraId="071A5D9D" w14:textId="006A1283" w:rsidR="00D1020B" w:rsidRPr="00D1020B" w:rsidRDefault="00D1020B" w:rsidP="00D1020B">
      <w:pPr>
        <w:pStyle w:val="Heading2"/>
      </w:pPr>
      <w:bookmarkStart w:id="26" w:name="_Toc93443709"/>
      <w:r>
        <w:t>Quản lý công việc</w:t>
      </w:r>
      <w:bookmarkEnd w:id="26"/>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7" w:name="_Toc93443710"/>
      <w:r>
        <w:rPr>
          <w:lang w:eastAsia="en-US" w:bidi="ar-SA"/>
        </w:rPr>
        <w:t>Danh mục tài liệu liên quan</w:t>
      </w:r>
      <w:bookmarkEnd w:id="27"/>
    </w:p>
    <w:p w14:paraId="46BDFD53" w14:textId="244C7270" w:rsidR="00127A55" w:rsidRDefault="005571B1" w:rsidP="005571B1">
      <w:pPr>
        <w:rPr>
          <w:lang w:eastAsia="en-US" w:bidi="ar-SA"/>
        </w:rPr>
      </w:pPr>
      <w:r>
        <w:rPr>
          <w:lang w:eastAsia="en-US" w:bidi="ar-SA"/>
        </w:rPr>
        <w:t xml:space="preserve">[1] Link github của mã nguồn mở: </w:t>
      </w:r>
      <w:r w:rsidRPr="005571B1">
        <w:rPr>
          <w:lang w:eastAsia="en-US" w:bidi="ar-SA"/>
        </w:rPr>
        <w:t>https://github.com/OfficeDev/microsoft-teams-apps-growyourskills</w:t>
      </w:r>
    </w:p>
    <w:p w14:paraId="20FDD606" w14:textId="07D4FB5A" w:rsidR="005571B1" w:rsidRDefault="005571B1" w:rsidP="005571B1">
      <w:pPr>
        <w:rPr>
          <w:lang w:eastAsia="en-US" w:bidi="ar-SA"/>
        </w:rPr>
      </w:pPr>
      <w:r>
        <w:rPr>
          <w:lang w:eastAsia="en-US" w:bidi="ar-SA"/>
        </w:rPr>
        <w:lastRenderedPageBreak/>
        <w:t>[2] Link youtube giới thiệu Grow Your Skills ”</w:t>
      </w:r>
      <w:r w:rsidRPr="005571B1">
        <w:rPr>
          <w:lang w:eastAsia="en-US" w:bidi="ar-SA"/>
        </w:rPr>
        <w:t>Introducing: Grow your skills! - a Microsoft Teams app template</w:t>
      </w:r>
      <w:r>
        <w:rPr>
          <w:lang w:eastAsia="en-US" w:bidi="ar-SA"/>
        </w:rPr>
        <w:t xml:space="preserve">”: </w:t>
      </w:r>
      <w:r w:rsidRPr="005571B1">
        <w:rPr>
          <w:lang w:eastAsia="en-US" w:bidi="ar-SA"/>
        </w:rPr>
        <w:t>https://www.youtube.com/watch?v=WY2cv8m9tuY</w:t>
      </w:r>
    </w:p>
    <w:p w14:paraId="0B594C0C" w14:textId="68FDCEC6" w:rsidR="005571B1" w:rsidRPr="00127A55" w:rsidRDefault="001D5B7E" w:rsidP="005571B1">
      <w:pPr>
        <w:rPr>
          <w:lang w:eastAsia="en-US" w:bidi="ar-SA"/>
        </w:rPr>
      </w:pPr>
      <w:r>
        <w:rPr>
          <w:lang w:eastAsia="en-US" w:bidi="ar-SA"/>
        </w:rPr>
        <w:t xml:space="preserve">[3] Công cụ thống kê Source Monitor: </w:t>
      </w:r>
      <w:r w:rsidRPr="001D5B7E">
        <w:rPr>
          <w:lang w:eastAsia="en-US" w:bidi="ar-SA"/>
        </w:rPr>
        <w:t>https://www.campwoodsw.com/sourcemonitor.html</w:t>
      </w: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69B4B" w14:textId="77777777" w:rsidR="003314A3" w:rsidRDefault="003314A3">
      <w:r>
        <w:separator/>
      </w:r>
    </w:p>
    <w:p w14:paraId="69D07571" w14:textId="77777777" w:rsidR="003314A3" w:rsidRDefault="003314A3"/>
  </w:endnote>
  <w:endnote w:type="continuationSeparator" w:id="0">
    <w:p w14:paraId="2C9FBDBC" w14:textId="77777777" w:rsidR="003314A3" w:rsidRDefault="003314A3">
      <w:r>
        <w:continuationSeparator/>
      </w:r>
    </w:p>
    <w:p w14:paraId="073EA3C0" w14:textId="77777777" w:rsidR="003314A3" w:rsidRDefault="003314A3"/>
  </w:endnote>
  <w:endnote w:type="continuationNotice" w:id="1">
    <w:p w14:paraId="2DA706FA" w14:textId="77777777" w:rsidR="003314A3" w:rsidRDefault="003314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4791BAAD"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C32614">
      <w:rPr>
        <w:i/>
        <w:noProof/>
        <w:color w:val="951B13"/>
        <w:lang w:eastAsia="ar-SA" w:bidi="ar-SA"/>
      </w:rPr>
      <w:t>iv</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03CFE833"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C32614">
      <w:rPr>
        <w:i/>
        <w:noProof/>
        <w:color w:val="C00000"/>
        <w:lang w:eastAsia="ar-SA" w:bidi="ar-SA"/>
      </w:rPr>
      <w:t>6</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C32614">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E3E0C" w14:textId="77777777" w:rsidR="003314A3" w:rsidRDefault="003314A3">
      <w:r>
        <w:separator/>
      </w:r>
    </w:p>
    <w:p w14:paraId="1FDF2E39" w14:textId="77777777" w:rsidR="003314A3" w:rsidRDefault="003314A3"/>
  </w:footnote>
  <w:footnote w:type="continuationSeparator" w:id="0">
    <w:p w14:paraId="3A2A12F7" w14:textId="77777777" w:rsidR="003314A3" w:rsidRDefault="003314A3">
      <w:r>
        <w:continuationSeparator/>
      </w:r>
    </w:p>
    <w:p w14:paraId="7B266611" w14:textId="77777777" w:rsidR="003314A3" w:rsidRDefault="003314A3"/>
  </w:footnote>
  <w:footnote w:type="continuationNotice" w:id="1">
    <w:p w14:paraId="63E062D7" w14:textId="77777777" w:rsidR="003314A3" w:rsidRDefault="003314A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5A2BE31F"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327372A4">
              <wp:simplePos x="0" y="0"/>
              <wp:positionH relativeFrom="margin">
                <wp:posOffset>-995045</wp:posOffset>
              </wp:positionH>
              <wp:positionV relativeFrom="paragraph">
                <wp:posOffset>-133350</wp:posOffset>
              </wp:positionV>
              <wp:extent cx="906449" cy="771525"/>
              <wp:effectExtent l="0" t="0" r="27305" b="28575"/>
              <wp:wrapNone/>
              <wp:docPr id="14" name="Text Box 14"/>
              <wp:cNvGraphicFramePr/>
              <a:graphic xmlns:a="http://schemas.openxmlformats.org/drawingml/2006/main">
                <a:graphicData uri="http://schemas.microsoft.com/office/word/2010/wordprocessingShape">
                  <wps:wsp>
                    <wps:cNvSpPr txBox="1"/>
                    <wps:spPr>
                      <a:xfrm>
                        <a:off x="0" y="0"/>
                        <a:ext cx="906449" cy="771525"/>
                      </a:xfrm>
                      <a:prstGeom prst="rect">
                        <a:avLst/>
                      </a:prstGeom>
                      <a:solidFill>
                        <a:schemeClr val="lt1"/>
                      </a:solidFill>
                      <a:ln w="6350">
                        <a:solidFill>
                          <a:prstClr val="black"/>
                        </a:solidFill>
                      </a:ln>
                    </wps:spPr>
                    <wps:txbx>
                      <w:txbxContent>
                        <w:p w14:paraId="515FC764" w14:textId="6AB64A8E" w:rsidR="00D51159" w:rsidRPr="00D51159" w:rsidRDefault="00F60C2D" w:rsidP="00D51159">
                          <w:pPr>
                            <w:rPr>
                              <w:b/>
                              <w:i/>
                              <w:color w:val="C00000"/>
                              <w:sz w:val="16"/>
                            </w:rPr>
                          </w:pPr>
                          <w:r>
                            <w:rPr>
                              <w:b/>
                              <w:i/>
                              <w:noProof/>
                              <w:color w:val="C00000"/>
                              <w:sz w:val="16"/>
                              <w:lang w:eastAsia="en-US" w:bidi="ar-SA"/>
                            </w:rPr>
                            <w:drawing>
                              <wp:inline distT="0" distB="0" distL="0" distR="0" wp14:anchorId="6E570692" wp14:editId="4B90C8D6">
                                <wp:extent cx="676275" cy="676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71.35pt;height:60.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" fillcolor="white [3201]" strokeweight=".5pt">
              <v:textbox>
                <w:txbxContent>
                  <w:p w14:paraId="515FC764" w14:textId="6AB64A8E" w:rsidR="00D51159" w:rsidRPr="00D51159" w:rsidRDefault="00F60C2D" w:rsidP="00D51159">
                    <w:pPr>
                      <w:rPr>
                        <w:b/>
                        <w:i/>
                        <w:color w:val="C00000"/>
                        <w:sz w:val="16"/>
                      </w:rPr>
                    </w:pPr>
                    <w:r>
                      <w:rPr>
                        <w:b/>
                        <w:i/>
                        <w:noProof/>
                        <w:color w:val="C00000"/>
                        <w:sz w:val="16"/>
                        <w:lang w:eastAsia="en-US" w:bidi="ar-SA"/>
                      </w:rPr>
                      <w:drawing>
                        <wp:inline distT="0" distB="0" distL="0" distR="0" wp14:anchorId="6E570692" wp14:editId="4B90C8D6">
                          <wp:extent cx="676275" cy="676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2">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inline>
                      </w:drawing>
                    </w:r>
                  </w:p>
                </w:txbxContent>
              </v:textbox>
              <w10:wrap anchorx="margin"/>
            </v:shape>
          </w:pict>
        </mc:Fallback>
      </mc:AlternateContent>
    </w:r>
    <w:r w:rsidR="00A52216">
      <w:rPr>
        <w:i/>
        <w:color w:val="C00000"/>
        <w:lang w:eastAsia="ar-SA" w:bidi="ar-SA"/>
      </w:rPr>
      <w:t>Grow Your Skills</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A52216">
      <w:rPr>
        <w:i/>
        <w:color w:val="C00000"/>
        <w:lang w:eastAsia="ar-SA" w:bidi="ar-SA"/>
      </w:rPr>
      <w:t>Grow Your Skills</w:t>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0944988"/>
    <w:multiLevelType w:val="hybridMultilevel"/>
    <w:tmpl w:val="3586B18A"/>
    <w:lvl w:ilvl="0" w:tplc="9908545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4196722"/>
    <w:multiLevelType w:val="hybridMultilevel"/>
    <w:tmpl w:val="CD0037EC"/>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57C1034"/>
    <w:multiLevelType w:val="hybridMultilevel"/>
    <w:tmpl w:val="B4BAD3D4"/>
    <w:lvl w:ilvl="0" w:tplc="7742939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E0C16B2"/>
    <w:multiLevelType w:val="hybridMultilevel"/>
    <w:tmpl w:val="A09645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0FF00D0D"/>
    <w:multiLevelType w:val="hybridMultilevel"/>
    <w:tmpl w:val="D36C7016"/>
    <w:lvl w:ilvl="0" w:tplc="9908545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6">
    <w:nsid w:val="14890E4C"/>
    <w:multiLevelType w:val="hybridMultilevel"/>
    <w:tmpl w:val="5F221416"/>
    <w:lvl w:ilvl="0" w:tplc="77429392">
      <w:start w:val="1"/>
      <w:numFmt w:val="bullet"/>
      <w:lvlText w:val="+"/>
      <w:lvlJc w:val="left"/>
      <w:pPr>
        <w:ind w:left="1500" w:hanging="360"/>
      </w:pPr>
      <w:rPr>
        <w:rFonts w:ascii="Times New Roman" w:eastAsiaTheme="minorHAnsi"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9">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35D087E"/>
    <w:multiLevelType w:val="hybridMultilevel"/>
    <w:tmpl w:val="0920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69DF593D"/>
    <w:multiLevelType w:val="hybridMultilevel"/>
    <w:tmpl w:val="99C0F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6">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8"/>
  </w:num>
  <w:num w:numId="20">
    <w:abstractNumId w:val="46"/>
  </w:num>
  <w:num w:numId="21">
    <w:abstractNumId w:val="45"/>
  </w:num>
  <w:num w:numId="22">
    <w:abstractNumId w:val="27"/>
  </w:num>
  <w:num w:numId="23">
    <w:abstractNumId w:val="23"/>
  </w:num>
  <w:num w:numId="24">
    <w:abstractNumId w:val="29"/>
  </w:num>
  <w:num w:numId="25">
    <w:abstractNumId w:val="34"/>
  </w:num>
  <w:num w:numId="26">
    <w:abstractNumId w:val="30"/>
  </w:num>
  <w:num w:numId="27">
    <w:abstractNumId w:val="41"/>
  </w:num>
  <w:num w:numId="28">
    <w:abstractNumId w:val="35"/>
  </w:num>
  <w:num w:numId="29">
    <w:abstractNumId w:val="25"/>
  </w:num>
  <w:num w:numId="30">
    <w:abstractNumId w:val="21"/>
  </w:num>
  <w:num w:numId="31">
    <w:abstractNumId w:val="40"/>
  </w:num>
  <w:num w:numId="32">
    <w:abstractNumId w:val="33"/>
  </w:num>
  <w:num w:numId="33">
    <w:abstractNumId w:val="36"/>
  </w:num>
  <w:num w:numId="34">
    <w:abstractNumId w:val="32"/>
  </w:num>
  <w:num w:numId="35">
    <w:abstractNumId w:val="39"/>
  </w:num>
  <w:num w:numId="36">
    <w:abstractNumId w:val="38"/>
  </w:num>
  <w:num w:numId="37">
    <w:abstractNumId w:val="43"/>
  </w:num>
  <w:num w:numId="38">
    <w:abstractNumId w:val="31"/>
  </w:num>
  <w:num w:numId="39">
    <w:abstractNumId w:val="44"/>
  </w:num>
  <w:num w:numId="40">
    <w:abstractNumId w:val="19"/>
  </w:num>
  <w:num w:numId="41">
    <w:abstractNumId w:val="26"/>
  </w:num>
  <w:num w:numId="42">
    <w:abstractNumId w:val="20"/>
  </w:num>
  <w:num w:numId="43">
    <w:abstractNumId w:val="24"/>
  </w:num>
  <w:num w:numId="44">
    <w:abstractNumId w:val="18"/>
  </w:num>
  <w:num w:numId="45">
    <w:abstractNumId w:val="42"/>
  </w:num>
  <w:num w:numId="46">
    <w:abstractNumId w:val="22"/>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5902"/>
    <w:rsid w:val="001A7B00"/>
    <w:rsid w:val="001B2F05"/>
    <w:rsid w:val="001B3ACB"/>
    <w:rsid w:val="001C04DA"/>
    <w:rsid w:val="001C5DD1"/>
    <w:rsid w:val="001D0D5E"/>
    <w:rsid w:val="001D0E15"/>
    <w:rsid w:val="001D3253"/>
    <w:rsid w:val="001D3B5F"/>
    <w:rsid w:val="001D5B7E"/>
    <w:rsid w:val="001D61A7"/>
    <w:rsid w:val="001E052D"/>
    <w:rsid w:val="001E09B7"/>
    <w:rsid w:val="001E1B83"/>
    <w:rsid w:val="001E2510"/>
    <w:rsid w:val="001F20AA"/>
    <w:rsid w:val="001F2E8C"/>
    <w:rsid w:val="001F489F"/>
    <w:rsid w:val="001F6140"/>
    <w:rsid w:val="00201E3C"/>
    <w:rsid w:val="00201F24"/>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1A64"/>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14A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04C"/>
    <w:rsid w:val="003B1213"/>
    <w:rsid w:val="003B1D09"/>
    <w:rsid w:val="003B4CE6"/>
    <w:rsid w:val="003B7562"/>
    <w:rsid w:val="003C0262"/>
    <w:rsid w:val="003C026C"/>
    <w:rsid w:val="003C2146"/>
    <w:rsid w:val="003C4C8F"/>
    <w:rsid w:val="003C7422"/>
    <w:rsid w:val="003D1032"/>
    <w:rsid w:val="003D1489"/>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4AF2"/>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571B1"/>
    <w:rsid w:val="00560085"/>
    <w:rsid w:val="00560553"/>
    <w:rsid w:val="00564F32"/>
    <w:rsid w:val="005714D7"/>
    <w:rsid w:val="00572F5B"/>
    <w:rsid w:val="00577108"/>
    <w:rsid w:val="005774E1"/>
    <w:rsid w:val="0058075C"/>
    <w:rsid w:val="00581E2C"/>
    <w:rsid w:val="00587AEE"/>
    <w:rsid w:val="0059161C"/>
    <w:rsid w:val="00591E25"/>
    <w:rsid w:val="00593C20"/>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6DC"/>
    <w:rsid w:val="00601960"/>
    <w:rsid w:val="00603C63"/>
    <w:rsid w:val="00605636"/>
    <w:rsid w:val="00611CB5"/>
    <w:rsid w:val="00612C3F"/>
    <w:rsid w:val="00612FB1"/>
    <w:rsid w:val="006150E4"/>
    <w:rsid w:val="006158E3"/>
    <w:rsid w:val="0062484B"/>
    <w:rsid w:val="00625AEF"/>
    <w:rsid w:val="0063053D"/>
    <w:rsid w:val="006312F5"/>
    <w:rsid w:val="00634012"/>
    <w:rsid w:val="00642F63"/>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2E2"/>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6F6931"/>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1E7D"/>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5F14"/>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7E5"/>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42D"/>
    <w:rsid w:val="00A43D43"/>
    <w:rsid w:val="00A44839"/>
    <w:rsid w:val="00A455DC"/>
    <w:rsid w:val="00A4571D"/>
    <w:rsid w:val="00A46170"/>
    <w:rsid w:val="00A46FF8"/>
    <w:rsid w:val="00A50C52"/>
    <w:rsid w:val="00A516FF"/>
    <w:rsid w:val="00A52216"/>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37F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9D2"/>
    <w:rsid w:val="00B82B15"/>
    <w:rsid w:val="00B8632C"/>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BF7FC3"/>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2614"/>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3FF8"/>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2C10"/>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550A"/>
    <w:rsid w:val="00EA6DD7"/>
    <w:rsid w:val="00EA7DC5"/>
    <w:rsid w:val="00EB3EDF"/>
    <w:rsid w:val="00EB6D44"/>
    <w:rsid w:val="00EB7A6A"/>
    <w:rsid w:val="00EC046A"/>
    <w:rsid w:val="00EC32DC"/>
    <w:rsid w:val="00EC3409"/>
    <w:rsid w:val="00ED43BF"/>
    <w:rsid w:val="00ED59D9"/>
    <w:rsid w:val="00ED5C1F"/>
    <w:rsid w:val="00ED6D21"/>
    <w:rsid w:val="00EE1C50"/>
    <w:rsid w:val="00EE2239"/>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56130"/>
    <w:rsid w:val="00F60C2D"/>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3CF2"/>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25969">
      <w:bodyDiv w:val="1"/>
      <w:marLeft w:val="0"/>
      <w:marRight w:val="0"/>
      <w:marTop w:val="0"/>
      <w:marBottom w:val="0"/>
      <w:divBdr>
        <w:top w:val="none" w:sz="0" w:space="0" w:color="auto"/>
        <w:left w:val="none" w:sz="0" w:space="0" w:color="auto"/>
        <w:bottom w:val="none" w:sz="0" w:space="0" w:color="auto"/>
        <w:right w:val="none" w:sz="0" w:space="0" w:color="auto"/>
      </w:divBdr>
    </w:div>
    <w:div w:id="64762370">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74736701">
      <w:bodyDiv w:val="1"/>
      <w:marLeft w:val="0"/>
      <w:marRight w:val="0"/>
      <w:marTop w:val="0"/>
      <w:marBottom w:val="0"/>
      <w:divBdr>
        <w:top w:val="none" w:sz="0" w:space="0" w:color="auto"/>
        <w:left w:val="none" w:sz="0" w:space="0" w:color="auto"/>
        <w:bottom w:val="none" w:sz="0" w:space="0" w:color="auto"/>
        <w:right w:val="none" w:sz="0" w:space="0" w:color="auto"/>
      </w:divBdr>
    </w:div>
    <w:div w:id="418600621">
      <w:bodyDiv w:val="1"/>
      <w:marLeft w:val="0"/>
      <w:marRight w:val="0"/>
      <w:marTop w:val="0"/>
      <w:marBottom w:val="0"/>
      <w:divBdr>
        <w:top w:val="none" w:sz="0" w:space="0" w:color="auto"/>
        <w:left w:val="none" w:sz="0" w:space="0" w:color="auto"/>
        <w:bottom w:val="none" w:sz="0" w:space="0" w:color="auto"/>
        <w:right w:val="none" w:sz="0" w:space="0" w:color="auto"/>
      </w:divBdr>
    </w:div>
    <w:div w:id="430012824">
      <w:bodyDiv w:val="1"/>
      <w:marLeft w:val="0"/>
      <w:marRight w:val="0"/>
      <w:marTop w:val="0"/>
      <w:marBottom w:val="0"/>
      <w:divBdr>
        <w:top w:val="none" w:sz="0" w:space="0" w:color="auto"/>
        <w:left w:val="none" w:sz="0" w:space="0" w:color="auto"/>
        <w:bottom w:val="none" w:sz="0" w:space="0" w:color="auto"/>
        <w:right w:val="none" w:sz="0" w:space="0" w:color="auto"/>
      </w:divBdr>
    </w:div>
    <w:div w:id="591086909">
      <w:bodyDiv w:val="1"/>
      <w:marLeft w:val="0"/>
      <w:marRight w:val="0"/>
      <w:marTop w:val="0"/>
      <w:marBottom w:val="0"/>
      <w:divBdr>
        <w:top w:val="none" w:sz="0" w:space="0" w:color="auto"/>
        <w:left w:val="none" w:sz="0" w:space="0" w:color="auto"/>
        <w:bottom w:val="none" w:sz="0" w:space="0" w:color="auto"/>
        <w:right w:val="none" w:sz="0" w:space="0" w:color="auto"/>
      </w:divBdr>
    </w:div>
    <w:div w:id="856426927">
      <w:bodyDiv w:val="1"/>
      <w:marLeft w:val="0"/>
      <w:marRight w:val="0"/>
      <w:marTop w:val="0"/>
      <w:marBottom w:val="0"/>
      <w:divBdr>
        <w:top w:val="none" w:sz="0" w:space="0" w:color="auto"/>
        <w:left w:val="none" w:sz="0" w:space="0" w:color="auto"/>
        <w:bottom w:val="none" w:sz="0" w:space="0" w:color="auto"/>
        <w:right w:val="none" w:sz="0" w:space="0" w:color="auto"/>
      </w:divBdr>
    </w:div>
    <w:div w:id="980236701">
      <w:bodyDiv w:val="1"/>
      <w:marLeft w:val="0"/>
      <w:marRight w:val="0"/>
      <w:marTop w:val="0"/>
      <w:marBottom w:val="0"/>
      <w:divBdr>
        <w:top w:val="none" w:sz="0" w:space="0" w:color="auto"/>
        <w:left w:val="none" w:sz="0" w:space="0" w:color="auto"/>
        <w:bottom w:val="none" w:sz="0" w:space="0" w:color="auto"/>
        <w:right w:val="none" w:sz="0" w:space="0" w:color="auto"/>
      </w:divBdr>
    </w:div>
    <w:div w:id="1344088608">
      <w:bodyDiv w:val="1"/>
      <w:marLeft w:val="0"/>
      <w:marRight w:val="0"/>
      <w:marTop w:val="0"/>
      <w:marBottom w:val="0"/>
      <w:divBdr>
        <w:top w:val="none" w:sz="0" w:space="0" w:color="auto"/>
        <w:left w:val="none" w:sz="0" w:space="0" w:color="auto"/>
        <w:bottom w:val="none" w:sz="0" w:space="0" w:color="auto"/>
        <w:right w:val="none" w:sz="0" w:space="0" w:color="auto"/>
      </w:divBdr>
    </w:div>
    <w:div w:id="1370571791">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826848575">
      <w:bodyDiv w:val="1"/>
      <w:marLeft w:val="0"/>
      <w:marRight w:val="0"/>
      <w:marTop w:val="0"/>
      <w:marBottom w:val="0"/>
      <w:divBdr>
        <w:top w:val="none" w:sz="0" w:space="0" w:color="auto"/>
        <w:left w:val="none" w:sz="0" w:space="0" w:color="auto"/>
        <w:bottom w:val="none" w:sz="0" w:space="0" w:color="auto"/>
        <w:right w:val="none" w:sz="0" w:space="0" w:color="auto"/>
      </w:divBdr>
    </w:div>
    <w:div w:id="201819355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10.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4.xml><?xml version="1.0" encoding="utf-8"?>
<ds:datastoreItem xmlns:ds="http://schemas.openxmlformats.org/officeDocument/2006/customXml" ds:itemID="{CE0C62CB-66B6-4AE8-ABA3-894FDACC9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11</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11688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Microsoft account</cp:lastModifiedBy>
  <cp:revision>311</cp:revision>
  <cp:lastPrinted>2008-03-13T11:02:00Z</cp:lastPrinted>
  <dcterms:created xsi:type="dcterms:W3CDTF">2018-10-22T04:18:00Z</dcterms:created>
  <dcterms:modified xsi:type="dcterms:W3CDTF">2022-01-19T01:52:00Z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